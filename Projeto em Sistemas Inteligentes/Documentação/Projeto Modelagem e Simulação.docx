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673E8" w14:textId="744E253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1CE986B1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45E0EE12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1A041A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1F0" w14:textId="6007561A" w:rsidR="00AA04B9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CARDOSO ARAGÃO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C70E9E8" w14:textId="77777777" w:rsidR="0052497A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5B594428" w14:textId="0CF62671" w:rsidR="00A57D72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0A98A061" w14:textId="04525CC6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4D67A8" w14:textId="0B188B8D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E5745" w14:textId="1E53A4EC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6D798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9C0C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E574F9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C556C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9E5CA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55E03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868A26" w14:textId="74C2B9CF"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 w:rsidR="00BB1760">
        <w:rPr>
          <w:rFonts w:ascii="Arial" w:hAnsi="Arial" w:cs="Arial"/>
          <w:b/>
          <w:sz w:val="24"/>
          <w:szCs w:val="24"/>
        </w:rPr>
        <w:t>EM SISTEMAS INTELIGENTES</w:t>
      </w:r>
    </w:p>
    <w:p w14:paraId="266E9F2F" w14:textId="7763FCA3" w:rsidR="00AA04B9" w:rsidRPr="00E95C2E" w:rsidRDefault="00AA04B9" w:rsidP="003B3450">
      <w:pPr>
        <w:jc w:val="center"/>
        <w:rPr>
          <w:rFonts w:ascii="Arial" w:hAnsi="Arial" w:cs="Arial"/>
          <w:b/>
          <w:sz w:val="24"/>
          <w:szCs w:val="24"/>
        </w:rPr>
      </w:pPr>
    </w:p>
    <w:p w14:paraId="7CDD9D92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F2DF86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610B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6B173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6571F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1EF4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D5CC9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15929D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A69D3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EA8E3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5EAD25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5442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B357BE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9DEE1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2822D3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CBE42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63ABE05D" w14:textId="41266612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52497A">
        <w:rPr>
          <w:rFonts w:ascii="Arial" w:hAnsi="Arial" w:cs="Arial"/>
          <w:b/>
          <w:sz w:val="24"/>
          <w:szCs w:val="24"/>
        </w:rPr>
        <w:t>21</w:t>
      </w:r>
    </w:p>
    <w:p w14:paraId="53CB2953" w14:textId="64F9F05E" w:rsidR="00D00381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ANDRÉ CARDOSO ARAGÃO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3FD3151" w14:textId="20EF9EAE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1359B3F0" w14:textId="03AF45DD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7358CAE9" w14:textId="7617E2AF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6D4CD9" w14:textId="0D6044A5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29F294" w14:textId="553C9113"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4BF820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AADE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6D6AC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A7210D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ABBCBF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4E119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EC63A1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B718BE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3CF13C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F7E31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FAC858" w14:textId="77777777" w:rsidR="00BB1760" w:rsidRPr="00E95C2E" w:rsidRDefault="00BB1760" w:rsidP="00BB176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>
        <w:rPr>
          <w:rFonts w:ascii="Arial" w:hAnsi="Arial" w:cs="Arial"/>
          <w:b/>
          <w:sz w:val="24"/>
          <w:szCs w:val="24"/>
        </w:rPr>
        <w:t>EM SISTEMAS INTELIGENTES</w:t>
      </w:r>
    </w:p>
    <w:p w14:paraId="6C9631F2" w14:textId="36E4A24C" w:rsidR="000E76FB" w:rsidRPr="00E95C2E" w:rsidRDefault="000E76FB" w:rsidP="000E76FB">
      <w:pPr>
        <w:jc w:val="center"/>
        <w:rPr>
          <w:rFonts w:ascii="Arial" w:hAnsi="Arial" w:cs="Arial"/>
          <w:b/>
          <w:sz w:val="24"/>
          <w:szCs w:val="24"/>
        </w:rPr>
      </w:pPr>
    </w:p>
    <w:p w14:paraId="6BC960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77AD5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41C6EF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79A0FB" w14:textId="18A3FB9E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BB1760">
        <w:rPr>
          <w:rFonts w:ascii="Arial" w:hAnsi="Arial" w:cs="Arial"/>
        </w:rPr>
        <w:t>em sistemas inteligentes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BB1760">
        <w:rPr>
          <w:rFonts w:ascii="Arial" w:hAnsi="Arial" w:cs="Arial"/>
        </w:rPr>
        <w:t>s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BB1760">
        <w:rPr>
          <w:rFonts w:ascii="Arial" w:hAnsi="Arial" w:cs="Arial"/>
          <w:b/>
        </w:rPr>
        <w:t>Edson Melo de Souza e Sergio Joao Guimaraes da Silva</w:t>
      </w:r>
    </w:p>
    <w:p w14:paraId="502195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F88E60" w14:textId="77777777" w:rsidR="00BB1760" w:rsidRPr="00E95C2E" w:rsidRDefault="00BB176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06CD6E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3B973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EE2500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0E61FF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D223D2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C02CF" w14:textId="77777777" w:rsidR="0041183D" w:rsidRPr="00E95C2E" w:rsidRDefault="0041183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3E7874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9FDE3F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171DE424" w14:textId="1A7024D5" w:rsidR="00AA04B9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52497A">
        <w:rPr>
          <w:rFonts w:ascii="Arial" w:hAnsi="Arial" w:cs="Arial"/>
          <w:b/>
          <w:sz w:val="24"/>
        </w:rPr>
        <w:t>21</w:t>
      </w:r>
    </w:p>
    <w:p w14:paraId="0B7AD8A3" w14:textId="77777777" w:rsidR="00BB1760" w:rsidRPr="005D5FFE" w:rsidRDefault="00BB1760">
      <w:pPr>
        <w:jc w:val="center"/>
        <w:rPr>
          <w:rFonts w:ascii="Arial" w:hAnsi="Arial" w:cs="Arial"/>
          <w:b/>
          <w:sz w:val="24"/>
        </w:rPr>
      </w:pPr>
    </w:p>
    <w:p w14:paraId="70C5F6F7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75A06347" w14:textId="77777777"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250D9D3F" w14:textId="593302F8" w:rsidR="00C7736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715560" w:history="1">
        <w:r w:rsidR="00C77368" w:rsidRPr="00CA35A3">
          <w:rPr>
            <w:rStyle w:val="Hyperlink"/>
            <w:noProof/>
          </w:rPr>
          <w:t>1.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INTRODUÇÃO E OBJETIVO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_Toc36715560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4</w:t>
        </w:r>
        <w:r w:rsidR="00C77368">
          <w:rPr>
            <w:noProof/>
            <w:webHidden/>
          </w:rPr>
          <w:fldChar w:fldCharType="end"/>
        </w:r>
      </w:hyperlink>
    </w:p>
    <w:p w14:paraId="16563682" w14:textId="5AD14B85" w:rsidR="00C77368" w:rsidRDefault="000D566D">
      <w:pPr>
        <w:pStyle w:val="Sumrio1"/>
        <w:tabs>
          <w:tab w:val="left" w:pos="400"/>
          <w:tab w:val="right" w:leader="dot" w:pos="9064"/>
        </w:tabs>
        <w:rPr>
          <w:noProof/>
        </w:rPr>
      </w:pPr>
      <w:hyperlink w:anchor="_Toc36715561" w:history="1">
        <w:r w:rsidR="00C77368" w:rsidRPr="00CA35A3">
          <w:rPr>
            <w:rStyle w:val="Hyperlink"/>
            <w:noProof/>
          </w:rPr>
          <w:t>2.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DESCRIÇÃO DO SOFTWARE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_Toc36715561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5</w:t>
        </w:r>
        <w:r w:rsidR="00C77368">
          <w:rPr>
            <w:noProof/>
            <w:webHidden/>
          </w:rPr>
          <w:fldChar w:fldCharType="end"/>
        </w:r>
      </w:hyperlink>
    </w:p>
    <w:p w14:paraId="45E52ABC" w14:textId="6226ADED" w:rsidR="001C2682" w:rsidRDefault="000D566D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1C2682">
          <w:rPr>
            <w:rStyle w:val="Hyperlink"/>
            <w:rFonts w:eastAsia="Arial"/>
            <w:noProof/>
          </w:rPr>
          <w:t>2</w:t>
        </w:r>
        <w:r w:rsidR="001C2682" w:rsidRPr="00CA35A3">
          <w:rPr>
            <w:rStyle w:val="Hyperlink"/>
            <w:rFonts w:eastAsia="Arial"/>
            <w:noProof/>
          </w:rPr>
          <w:t>.1.</w:t>
        </w:r>
        <w:r w:rsidR="001C26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DESCRIÇÃO DAS PARTES QUE COMPÕE O SOFTWARE</w:t>
        </w:r>
        <w:r w:rsidR="001C2682">
          <w:rPr>
            <w:noProof/>
            <w:webHidden/>
          </w:rPr>
          <w:tab/>
        </w:r>
        <w:r w:rsidR="001C2682">
          <w:rPr>
            <w:noProof/>
            <w:webHidden/>
          </w:rPr>
          <w:fldChar w:fldCharType="begin"/>
        </w:r>
        <w:r w:rsidR="001C2682">
          <w:rPr>
            <w:noProof/>
            <w:webHidden/>
          </w:rPr>
          <w:instrText xml:space="preserve"> PAGEREF _Toc36715563 \h </w:instrText>
        </w:r>
        <w:r w:rsidR="001C2682">
          <w:rPr>
            <w:noProof/>
            <w:webHidden/>
          </w:rPr>
        </w:r>
        <w:r w:rsidR="001C2682">
          <w:rPr>
            <w:noProof/>
            <w:webHidden/>
          </w:rPr>
          <w:fldChar w:fldCharType="separate"/>
        </w:r>
        <w:r w:rsidR="001C2682">
          <w:rPr>
            <w:noProof/>
            <w:webHidden/>
          </w:rPr>
          <w:t>6</w:t>
        </w:r>
        <w:r w:rsidR="001C2682">
          <w:rPr>
            <w:noProof/>
            <w:webHidden/>
          </w:rPr>
          <w:fldChar w:fldCharType="end"/>
        </w:r>
      </w:hyperlink>
    </w:p>
    <w:p w14:paraId="2A4B0B5A" w14:textId="2DD5FFE1" w:rsidR="001C2682" w:rsidRPr="001C2682" w:rsidRDefault="000D566D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1C2682">
          <w:rPr>
            <w:rStyle w:val="Hyperlink"/>
            <w:rFonts w:eastAsia="Arial"/>
            <w:noProof/>
          </w:rPr>
          <w:t>2</w:t>
        </w:r>
        <w:r w:rsidR="001C2682" w:rsidRPr="00CA35A3">
          <w:rPr>
            <w:rStyle w:val="Hyperlink"/>
            <w:rFonts w:eastAsia="Arial"/>
            <w:noProof/>
          </w:rPr>
          <w:t>.2.</w:t>
        </w:r>
        <w:r w:rsidR="001C26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UTILIZAÇÃO DO SOFTWARE</w:t>
        </w:r>
        <w:r w:rsidR="001C2682">
          <w:rPr>
            <w:noProof/>
            <w:webHidden/>
          </w:rPr>
          <w:tab/>
        </w:r>
        <w:r w:rsidR="001C2682">
          <w:rPr>
            <w:noProof/>
            <w:webHidden/>
          </w:rPr>
          <w:fldChar w:fldCharType="begin"/>
        </w:r>
        <w:r w:rsidR="001C2682">
          <w:rPr>
            <w:noProof/>
            <w:webHidden/>
          </w:rPr>
          <w:instrText xml:space="preserve"> PAGEREF _Toc36715564 \h </w:instrText>
        </w:r>
        <w:r w:rsidR="001C2682">
          <w:rPr>
            <w:noProof/>
            <w:webHidden/>
          </w:rPr>
        </w:r>
        <w:r w:rsidR="001C2682">
          <w:rPr>
            <w:noProof/>
            <w:webHidden/>
          </w:rPr>
          <w:fldChar w:fldCharType="separate"/>
        </w:r>
        <w:r w:rsidR="001C2682">
          <w:rPr>
            <w:noProof/>
            <w:webHidden/>
          </w:rPr>
          <w:t>6</w:t>
        </w:r>
        <w:r w:rsidR="001C2682">
          <w:rPr>
            <w:noProof/>
            <w:webHidden/>
          </w:rPr>
          <w:fldChar w:fldCharType="end"/>
        </w:r>
      </w:hyperlink>
    </w:p>
    <w:p w14:paraId="0475CAAF" w14:textId="1DE7B9F1" w:rsidR="00C77368" w:rsidRDefault="000D566D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2" w:history="1">
        <w:r w:rsidR="00C77368" w:rsidRPr="00CA35A3">
          <w:rPr>
            <w:rStyle w:val="Hyperlink"/>
            <w:noProof/>
          </w:rPr>
          <w:t>3.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VANTAGENS E DESVANTAGENS DO ALGORITMO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_Toc36715562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35ED4A8E" w14:textId="20A0A006" w:rsidR="00C77368" w:rsidRDefault="000D566D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C77368" w:rsidRPr="00CA35A3">
          <w:rPr>
            <w:rStyle w:val="Hyperlink"/>
            <w:rFonts w:eastAsia="Arial"/>
            <w:noProof/>
          </w:rPr>
          <w:t>3.1.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VANTAGENS</w:t>
        </w:r>
        <w:r w:rsidR="00C77368">
          <w:rPr>
            <w:noProof/>
            <w:webHidden/>
          </w:rPr>
          <w:tab/>
        </w:r>
        <w:r w:rsidR="00F252A9">
          <w:rPr>
            <w:noProof/>
            <w:webHidden/>
          </w:rPr>
          <w:t>9</w:t>
        </w:r>
      </w:hyperlink>
    </w:p>
    <w:p w14:paraId="43B665A4" w14:textId="095D6472" w:rsidR="00C77368" w:rsidRDefault="000D566D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C77368" w:rsidRPr="00CA35A3">
          <w:rPr>
            <w:rStyle w:val="Hyperlink"/>
            <w:rFonts w:eastAsia="Arial"/>
            <w:noProof/>
          </w:rPr>
          <w:t>3.2.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DESVANTAGENS</w:t>
        </w:r>
        <w:r w:rsidR="00C77368">
          <w:rPr>
            <w:noProof/>
            <w:webHidden/>
          </w:rPr>
          <w:tab/>
        </w:r>
        <w:r w:rsidR="00F252A9">
          <w:rPr>
            <w:noProof/>
            <w:webHidden/>
          </w:rPr>
          <w:t>9</w:t>
        </w:r>
      </w:hyperlink>
    </w:p>
    <w:p w14:paraId="3450790B" w14:textId="4BA413CF" w:rsidR="00C77368" w:rsidRDefault="000D566D" w:rsidP="001C2682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6" w:history="1">
        <w:r w:rsidR="00C77368" w:rsidRPr="00CA35A3">
          <w:rPr>
            <w:rStyle w:val="Hyperlink"/>
            <w:noProof/>
          </w:rPr>
          <w:t>4.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LINKS PARA ACESSO</w:t>
        </w:r>
        <w:r w:rsidR="00F252A9">
          <w:rPr>
            <w:rStyle w:val="Hyperlink"/>
            <w:noProof/>
          </w:rPr>
          <w:t xml:space="preserve"> </w:t>
        </w:r>
        <w:r w:rsidR="001C2682">
          <w:rPr>
            <w:rStyle w:val="Hyperlink"/>
            <w:noProof/>
          </w:rPr>
          <w:t>E EVIDÊNCIAS</w:t>
        </w:r>
        <w:r w:rsidR="00C77368">
          <w:rPr>
            <w:noProof/>
            <w:webHidden/>
          </w:rPr>
          <w:tab/>
        </w:r>
        <w:r w:rsidR="00F252A9">
          <w:rPr>
            <w:noProof/>
            <w:webHidden/>
          </w:rPr>
          <w:t>11</w:t>
        </w:r>
      </w:hyperlink>
    </w:p>
    <w:p w14:paraId="0E406B8C" w14:textId="2ECD0C7F" w:rsidR="00C77368" w:rsidRDefault="000D566D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8" w:history="1">
        <w:r w:rsidR="001C2682">
          <w:rPr>
            <w:rStyle w:val="Hyperlink"/>
            <w:noProof/>
          </w:rPr>
          <w:t>5</w:t>
        </w:r>
        <w:r w:rsidR="00C77368" w:rsidRPr="00CA35A3">
          <w:rPr>
            <w:rStyle w:val="Hyperlink"/>
            <w:noProof/>
          </w:rPr>
          <w:t>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CONCLUSÃO</w:t>
        </w:r>
        <w:r w:rsidR="00C77368">
          <w:rPr>
            <w:noProof/>
            <w:webHidden/>
          </w:rPr>
          <w:tab/>
        </w:r>
        <w:r w:rsidR="00F252A9">
          <w:rPr>
            <w:noProof/>
            <w:webHidden/>
          </w:rPr>
          <w:t>12</w:t>
        </w:r>
      </w:hyperlink>
    </w:p>
    <w:p w14:paraId="586A9773" w14:textId="45B6F51D" w:rsidR="00C77368" w:rsidRDefault="000D566D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9" w:history="1">
        <w:r w:rsidR="001C2682">
          <w:rPr>
            <w:rStyle w:val="Hyperlink"/>
            <w:noProof/>
          </w:rPr>
          <w:t>6</w:t>
        </w:r>
        <w:r w:rsidR="00C77368" w:rsidRPr="00CA35A3">
          <w:rPr>
            <w:rStyle w:val="Hyperlink"/>
            <w:noProof/>
          </w:rPr>
          <w:t>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REFERÊNCIAS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_Toc36715569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1</w:t>
        </w:r>
        <w:r w:rsidR="00F252A9">
          <w:rPr>
            <w:noProof/>
            <w:webHidden/>
          </w:rPr>
          <w:t>3</w:t>
        </w:r>
        <w:r w:rsidR="00C77368">
          <w:rPr>
            <w:noProof/>
            <w:webHidden/>
          </w:rPr>
          <w:fldChar w:fldCharType="end"/>
        </w:r>
      </w:hyperlink>
    </w:p>
    <w:p w14:paraId="0C40FC75" w14:textId="77777777"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421DAA3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1CD79A8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12C0DEB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0C2D3DF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EB00A7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28F801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1663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02B3BD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5A3EBF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C9F5CE9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8BC20BF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4131E1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4234D32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9554371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091C71" w14:textId="77777777"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3950573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6FEE3EB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7A91BA" w14:textId="77777777"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14:paraId="683560DD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bookmarkEnd w:id="0"/>
    <w:bookmarkEnd w:id="1"/>
    <w:bookmarkEnd w:id="2"/>
    <w:p w14:paraId="62D1E562" w14:textId="236B5EE3" w:rsidR="001E3382" w:rsidRPr="009C699F" w:rsidRDefault="001C2682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r>
        <w:rPr>
          <w:rFonts w:cs="Arial"/>
          <w:szCs w:val="28"/>
        </w:rPr>
        <w:t>INTRODUÇÃO E OBJETIVO</w:t>
      </w:r>
    </w:p>
    <w:p w14:paraId="7161B69C" w14:textId="49B01C6A" w:rsidR="00717428" w:rsidRDefault="00717428" w:rsidP="006E2098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Toc212890608"/>
      <w:r>
        <w:rPr>
          <w:rFonts w:ascii="Arial" w:eastAsia="Arial" w:hAnsi="Arial" w:cs="Arial"/>
          <w:sz w:val="24"/>
          <w:szCs w:val="24"/>
        </w:rPr>
        <w:t>Nos últimos anos, nota-se um grande crescimento do comércio online, especialmente nos últimos 2 anos devido à pandemia da Covid</w:t>
      </w:r>
      <w:r w:rsidR="00694864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19, que impulsionou o </w:t>
      </w:r>
      <w:proofErr w:type="spellStart"/>
      <w:r>
        <w:rPr>
          <w:rFonts w:ascii="Arial" w:eastAsia="Arial" w:hAnsi="Arial" w:cs="Arial"/>
          <w:sz w:val="24"/>
          <w:szCs w:val="24"/>
        </w:rPr>
        <w:t>ecommerce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Brasil e no mundo. Só em 2020, foram 13 milhões de novos consumidores, um aumento de 29% em relação ao ano anterior, segundo </w:t>
      </w:r>
      <w:r w:rsidR="009D5AA0" w:rsidRPr="009D5AA0">
        <w:rPr>
          <w:rFonts w:ascii="Arial" w:eastAsia="Arial" w:hAnsi="Arial" w:cs="Arial"/>
          <w:sz w:val="24"/>
          <w:szCs w:val="24"/>
        </w:rPr>
        <w:t xml:space="preserve">pesquisa </w:t>
      </w:r>
      <w:proofErr w:type="spellStart"/>
      <w:r w:rsidR="009D5AA0" w:rsidRPr="009D5AA0">
        <w:rPr>
          <w:rFonts w:ascii="Arial" w:eastAsia="Arial" w:hAnsi="Arial" w:cs="Arial"/>
          <w:sz w:val="24"/>
          <w:szCs w:val="24"/>
        </w:rPr>
        <w:t>Webshoppers</w:t>
      </w:r>
      <w:proofErr w:type="spellEnd"/>
      <w:r w:rsidR="009D5AA0" w:rsidRPr="009D5AA0">
        <w:rPr>
          <w:rFonts w:ascii="Arial" w:eastAsia="Arial" w:hAnsi="Arial" w:cs="Arial"/>
          <w:sz w:val="24"/>
          <w:szCs w:val="24"/>
        </w:rPr>
        <w:t xml:space="preserve"> 43, feita pela consultoria </w:t>
      </w:r>
      <w:proofErr w:type="spellStart"/>
      <w:r w:rsidR="009D5AA0" w:rsidRPr="009D5AA0">
        <w:rPr>
          <w:rFonts w:ascii="Arial" w:eastAsia="Arial" w:hAnsi="Arial" w:cs="Arial"/>
          <w:sz w:val="24"/>
          <w:szCs w:val="24"/>
        </w:rPr>
        <w:t>Ebit</w:t>
      </w:r>
      <w:proofErr w:type="spellEnd"/>
      <w:r w:rsidR="009D5AA0" w:rsidRPr="009D5AA0">
        <w:rPr>
          <w:rFonts w:ascii="Arial" w:eastAsia="Arial" w:hAnsi="Arial" w:cs="Arial"/>
          <w:sz w:val="24"/>
          <w:szCs w:val="24"/>
        </w:rPr>
        <w:t xml:space="preserve">/Nielsen em parceria com o </w:t>
      </w:r>
      <w:proofErr w:type="spellStart"/>
      <w:r w:rsidR="009D5AA0" w:rsidRPr="009D5AA0">
        <w:rPr>
          <w:rFonts w:ascii="Arial" w:eastAsia="Arial" w:hAnsi="Arial" w:cs="Arial"/>
          <w:sz w:val="24"/>
          <w:szCs w:val="24"/>
        </w:rPr>
        <w:t>Bexs</w:t>
      </w:r>
      <w:proofErr w:type="spellEnd"/>
      <w:r w:rsidR="009D5AA0" w:rsidRPr="009D5AA0">
        <w:rPr>
          <w:rFonts w:ascii="Arial" w:eastAsia="Arial" w:hAnsi="Arial" w:cs="Arial"/>
          <w:sz w:val="24"/>
          <w:szCs w:val="24"/>
        </w:rPr>
        <w:t xml:space="preserve"> Banco</w:t>
      </w:r>
      <w:r>
        <w:rPr>
          <w:rFonts w:ascii="Arial" w:eastAsia="Arial" w:hAnsi="Arial" w:cs="Arial"/>
          <w:sz w:val="24"/>
          <w:szCs w:val="24"/>
        </w:rPr>
        <w:t>. Consequentemente, para suprir essas demandas, cresceram também o número de empresas</w:t>
      </w:r>
      <w:r w:rsidR="003A608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entrega.</w:t>
      </w:r>
    </w:p>
    <w:p w14:paraId="162ABA0E" w14:textId="1EB890EA" w:rsidR="00717428" w:rsidRPr="006E2098" w:rsidRDefault="00717428" w:rsidP="006E2098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do </w:t>
      </w:r>
      <w:r w:rsidR="007F53EC">
        <w:rPr>
          <w:rFonts w:ascii="Arial" w:eastAsia="Arial" w:hAnsi="Arial" w:cs="Arial"/>
          <w:sz w:val="24"/>
          <w:szCs w:val="24"/>
        </w:rPr>
        <w:t xml:space="preserve">presente </w:t>
      </w:r>
      <w:r>
        <w:rPr>
          <w:rFonts w:ascii="Arial" w:eastAsia="Arial" w:hAnsi="Arial" w:cs="Arial"/>
          <w:sz w:val="24"/>
          <w:szCs w:val="24"/>
        </w:rPr>
        <w:t xml:space="preserve">trabalho é criar um sistema de logística de entrega de produtos. Com o mercado online estando mais competitivo, uma das vantagens é a velocidade na entrega, uma vez que os clientes estão </w:t>
      </w:r>
      <w:r w:rsidR="003A6089">
        <w:rPr>
          <w:rFonts w:ascii="Arial" w:eastAsia="Arial" w:hAnsi="Arial" w:cs="Arial"/>
          <w:sz w:val="24"/>
          <w:szCs w:val="24"/>
        </w:rPr>
        <w:t xml:space="preserve">cada vez mais imediatista. Para suprir essa necessidade de entregas mais rápidas, foi utilizado o algoritmo de busca A Estrela, que propõe </w:t>
      </w:r>
      <w:r w:rsidR="00F6460B">
        <w:rPr>
          <w:rFonts w:ascii="Arial" w:eastAsia="Arial" w:hAnsi="Arial" w:cs="Arial"/>
          <w:sz w:val="24"/>
          <w:szCs w:val="24"/>
        </w:rPr>
        <w:t>a estratégica mais conhecida de busca pela melhor escolha, procurando</w:t>
      </w:r>
      <w:r w:rsidR="003A6089">
        <w:rPr>
          <w:rFonts w:ascii="Arial" w:eastAsia="Arial" w:hAnsi="Arial" w:cs="Arial"/>
          <w:sz w:val="24"/>
          <w:szCs w:val="24"/>
        </w:rPr>
        <w:t xml:space="preserve"> o melhor caminho baseado n</w:t>
      </w:r>
      <w:r w:rsidR="00F6460B">
        <w:rPr>
          <w:rFonts w:ascii="Arial" w:eastAsia="Arial" w:hAnsi="Arial" w:cs="Arial"/>
          <w:sz w:val="24"/>
          <w:szCs w:val="24"/>
        </w:rPr>
        <w:t>o custo e</w:t>
      </w:r>
      <w:r w:rsidR="003A6089">
        <w:rPr>
          <w:rFonts w:ascii="Arial" w:eastAsia="Arial" w:hAnsi="Arial" w:cs="Arial"/>
          <w:sz w:val="24"/>
          <w:szCs w:val="24"/>
        </w:rPr>
        <w:t xml:space="preserve"> distância, </w:t>
      </w:r>
      <w:proofErr w:type="spellStart"/>
      <w:r w:rsidR="003A6089">
        <w:rPr>
          <w:rFonts w:ascii="Arial" w:eastAsia="Arial" w:hAnsi="Arial" w:cs="Arial"/>
          <w:sz w:val="24"/>
          <w:szCs w:val="24"/>
        </w:rPr>
        <w:t>possibilitanto</w:t>
      </w:r>
      <w:proofErr w:type="spellEnd"/>
      <w:r w:rsidR="003A6089">
        <w:rPr>
          <w:rFonts w:ascii="Arial" w:eastAsia="Arial" w:hAnsi="Arial" w:cs="Arial"/>
          <w:sz w:val="24"/>
          <w:szCs w:val="24"/>
        </w:rPr>
        <w:t xml:space="preserve"> assim oferecer prazos de entrega mais rápidos.</w:t>
      </w:r>
    </w:p>
    <w:p w14:paraId="398B2F9B" w14:textId="26043BBA" w:rsidR="0017235D" w:rsidRDefault="0017235D" w:rsidP="003A6089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959DE68" w14:textId="77777777"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F8935" w14:textId="77777777"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14:paraId="08CFACF2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68E480A9" w14:textId="77777777" w:rsidR="00B71358" w:rsidRDefault="00B71358" w:rsidP="00AB54CD">
      <w:pPr>
        <w:pStyle w:val="NormalWeb"/>
        <w:spacing w:line="360" w:lineRule="auto"/>
        <w:rPr>
          <w:rFonts w:ascii="Arial" w:hAnsi="Arial" w:cs="Arial"/>
        </w:rPr>
      </w:pPr>
    </w:p>
    <w:p w14:paraId="23AAB12B" w14:textId="3869D0EF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4E81309F" w14:textId="77777777" w:rsidR="00F6460B" w:rsidRDefault="00F6460B" w:rsidP="00AB54CD">
      <w:pPr>
        <w:pStyle w:val="NormalWeb"/>
        <w:spacing w:line="360" w:lineRule="auto"/>
        <w:rPr>
          <w:rFonts w:ascii="Arial" w:hAnsi="Arial" w:cs="Arial"/>
        </w:rPr>
      </w:pPr>
    </w:p>
    <w:p w14:paraId="665B7BB0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45DDEF1E" w14:textId="486D33AB" w:rsidR="00AA04B9" w:rsidRPr="009C699F" w:rsidRDefault="008F4116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4" w:name="_Toc36715561"/>
      <w:bookmarkEnd w:id="3"/>
      <w:r>
        <w:rPr>
          <w:rFonts w:cs="Arial"/>
          <w:szCs w:val="28"/>
        </w:rPr>
        <w:lastRenderedPageBreak/>
        <w:t>D</w:t>
      </w:r>
      <w:r w:rsidR="00D028FF">
        <w:rPr>
          <w:rFonts w:cs="Arial"/>
          <w:szCs w:val="28"/>
        </w:rPr>
        <w:t>ESCRIÇÃO D</w:t>
      </w:r>
      <w:bookmarkEnd w:id="4"/>
      <w:r w:rsidR="00BB1760">
        <w:rPr>
          <w:rFonts w:cs="Arial"/>
          <w:szCs w:val="28"/>
        </w:rPr>
        <w:t>O SOFTWARE</w:t>
      </w:r>
    </w:p>
    <w:p w14:paraId="12CC3D3A" w14:textId="1DC531F6" w:rsidR="00D028FF" w:rsidRDefault="00B71358" w:rsidP="00B7135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desenvolvido um software </w:t>
      </w:r>
      <w:r w:rsidR="00502EF6">
        <w:rPr>
          <w:rFonts w:ascii="Arial" w:eastAsia="Arial" w:hAnsi="Arial" w:cs="Arial"/>
          <w:sz w:val="24"/>
          <w:szCs w:val="24"/>
        </w:rPr>
        <w:t xml:space="preserve">na linguagem Python </w:t>
      </w:r>
      <w:r>
        <w:rPr>
          <w:rFonts w:ascii="Arial" w:eastAsia="Arial" w:hAnsi="Arial" w:cs="Arial"/>
          <w:sz w:val="24"/>
          <w:szCs w:val="24"/>
        </w:rPr>
        <w:t>com um algoritmo de Busca com base em inteligência artificial</w:t>
      </w:r>
      <w:r w:rsidR="001C6F87">
        <w:rPr>
          <w:rFonts w:ascii="Arial" w:eastAsia="Arial" w:hAnsi="Arial" w:cs="Arial"/>
          <w:sz w:val="24"/>
          <w:szCs w:val="24"/>
        </w:rPr>
        <w:t xml:space="preserve">, a Busca A* (A estrela). Para desenvolvermos </w:t>
      </w:r>
      <w:proofErr w:type="gramStart"/>
      <w:r w:rsidR="001C6F87">
        <w:rPr>
          <w:rFonts w:ascii="Arial" w:eastAsia="Arial" w:hAnsi="Arial" w:cs="Arial"/>
          <w:sz w:val="24"/>
          <w:szCs w:val="24"/>
        </w:rPr>
        <w:t>esse  software</w:t>
      </w:r>
      <w:proofErr w:type="gramEnd"/>
      <w:r w:rsidR="001C6F87">
        <w:rPr>
          <w:rFonts w:ascii="Arial" w:eastAsia="Arial" w:hAnsi="Arial" w:cs="Arial"/>
          <w:sz w:val="24"/>
          <w:szCs w:val="24"/>
        </w:rPr>
        <w:t xml:space="preserve"> era necessário  a idealização de um mapa para resolver nosso problema, fizemos um mapa usando como base a cidade de Osasco, foi também definidos alguns bairros que seriam as “sedes” da transportadora e também definida uma distribuidora  principal, que seria a origem dos pacotes de entrega.</w:t>
      </w:r>
    </w:p>
    <w:p w14:paraId="73B3B217" w14:textId="285E4488" w:rsidR="001C6F87" w:rsidRDefault="001C6F87" w:rsidP="00B7135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escolhido o bairro “Bela Vista” como bairro de origem, o destino é escolhido pelo usuário do software, no mapa colocamos a unidade “Remédios” como destino para demonstração. O mapa é baseado no sistema de grafos, onde cada nó é um bairro.</w:t>
      </w:r>
    </w:p>
    <w:p w14:paraId="53672BD0" w14:textId="38089CB0" w:rsidR="001C6F87" w:rsidRDefault="00B940B0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1A2B4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86.5pt">
            <v:imagedata r:id="rId8" o:title="Mapa"/>
          </v:shape>
        </w:pict>
      </w:r>
    </w:p>
    <w:p w14:paraId="0FCD3FCF" w14:textId="7318E32F" w:rsidR="001C6F87" w:rsidRDefault="001C6F87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1 - Mapa</w:t>
      </w:r>
    </w:p>
    <w:p w14:paraId="67867314" w14:textId="3CDFD815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distâncias foram baseadas numa aproximação da distância real entre os bairros da cidade de Osasco, para seguirem um padrão.</w:t>
      </w:r>
    </w:p>
    <w:p w14:paraId="7271784A" w14:textId="1B4C0B93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cálculo da busca A* é feita usada a seguinte fórmula:</w:t>
      </w:r>
    </w:p>
    <w:p w14:paraId="4F64CF3B" w14:textId="5DEB5019" w:rsidR="001C6F87" w:rsidRDefault="001C6F87" w:rsidP="001C6F87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f(n) = g(n) + h(n)</w:t>
      </w:r>
    </w:p>
    <w:p w14:paraId="276CAC98" w14:textId="4269AED0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onde:</w:t>
      </w:r>
    </w:p>
    <w:p w14:paraId="6B644225" w14:textId="26BCC7DE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g(n) = custo para alcançar cada nó</w:t>
      </w:r>
    </w:p>
    <w:p w14:paraId="037E7E37" w14:textId="3DF0DC9F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h(n) = custo para ir do nó até o objetivo</w:t>
      </w:r>
    </w:p>
    <w:p w14:paraId="4377EBF3" w14:textId="5A0DCEDA" w:rsidR="001C6F87" w:rsidRDefault="00D667CF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cada nó, os cálculos são feitos para cada bairro adjacente, é comparado os valores e selecionado o nó com o menor resultado, assim selecionando o nó que haverá a menor distância, esse processo se repete até chegar no destino final. Abaixo há o exemplo do mapa, mas feito no software, com início em Bela Vista, com destino Remédios.</w:t>
      </w:r>
    </w:p>
    <w:p w14:paraId="60E9D081" w14:textId="21462E14" w:rsidR="00D667CF" w:rsidRDefault="00B940B0" w:rsidP="00D667CF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5F2D652E">
          <v:shape id="_x0000_i1026" type="#_x0000_t75" style="width:434.25pt;height:272.25pt">
            <v:imagedata r:id="rId9" o:title="Evidencia1" croptop="14672f" cropleft="-341f"/>
          </v:shape>
        </w:pict>
      </w:r>
    </w:p>
    <w:p w14:paraId="3589B126" w14:textId="6CE83590" w:rsidR="00D667CF" w:rsidRDefault="00D667CF" w:rsidP="00D667CF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2 – Software executado</w:t>
      </w:r>
    </w:p>
    <w:p w14:paraId="7E5DBFEA" w14:textId="58D48DC8" w:rsidR="00D667CF" w:rsidRDefault="00D667CF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Dá para notar que em cada processo, é escolhido o com menor valor de distância.</w:t>
      </w:r>
    </w:p>
    <w:p w14:paraId="50159874" w14:textId="77777777" w:rsidR="001C6F87" w:rsidRDefault="001C6F87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A5300F" w14:textId="1FF2B232" w:rsidR="00D57040" w:rsidRDefault="00D57040" w:rsidP="00D57040">
      <w:pPr>
        <w:pStyle w:val="Ttulo2"/>
        <w:rPr>
          <w:rFonts w:eastAsia="Arial"/>
        </w:rPr>
      </w:pPr>
      <w:r>
        <w:rPr>
          <w:rFonts w:eastAsia="Arial"/>
        </w:rPr>
        <w:lastRenderedPageBreak/>
        <w:t>DESCRIÇÃO DAS PARTES QUE COMPÕE O SOFTWARE</w:t>
      </w:r>
    </w:p>
    <w:p w14:paraId="523454C7" w14:textId="77777777" w:rsidR="00D57040" w:rsidRDefault="00D57040" w:rsidP="00D5704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810CBA" w14:textId="71889F77" w:rsidR="00502EF6" w:rsidRDefault="00502EF6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software é composto por cinco arquivos em Python, dois arquivos foram feitos com a classe “bairro” e a classe “adjacente”</w:t>
      </w:r>
      <w:r w:rsidR="00D4020C">
        <w:rPr>
          <w:rFonts w:ascii="Arial" w:eastAsia="Arial" w:hAnsi="Arial" w:cs="Arial"/>
          <w:sz w:val="24"/>
          <w:szCs w:val="24"/>
        </w:rPr>
        <w:t xml:space="preserve"> contendo as informações dos nós, com seu nome e o nome dos nós adjacentes.</w:t>
      </w:r>
    </w:p>
    <w:p w14:paraId="3F3BBB2E" w14:textId="7EAB6D63" w:rsidR="00D4020C" w:rsidRDefault="00D4020C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arquivo “Mapa.py” contém as informações necessárias para definir o melhor caminho, contém a distância entre os nós, e a distância de cada nó até o destino final</w:t>
      </w:r>
      <w:r w:rsidR="00124732">
        <w:rPr>
          <w:rFonts w:ascii="Arial" w:eastAsia="Arial" w:hAnsi="Arial" w:cs="Arial"/>
          <w:sz w:val="24"/>
          <w:szCs w:val="24"/>
        </w:rPr>
        <w:t>. O destino final é escolhido pelo próprio usuário. O arquivo “</w:t>
      </w:r>
      <w:r w:rsidR="00124732" w:rsidRPr="00124732">
        <w:rPr>
          <w:rFonts w:ascii="Arial" w:eastAsia="Arial" w:hAnsi="Arial" w:cs="Arial"/>
          <w:sz w:val="24"/>
          <w:szCs w:val="24"/>
        </w:rPr>
        <w:t>VetorOrdenadoAdjacente.py</w:t>
      </w:r>
      <w:r w:rsidR="00124732">
        <w:rPr>
          <w:rFonts w:ascii="Arial" w:eastAsia="Arial" w:hAnsi="Arial" w:cs="Arial"/>
          <w:sz w:val="24"/>
          <w:szCs w:val="24"/>
        </w:rPr>
        <w:t>” é onde é feito a ordenação dos nós, baseada na fórmula da busca A*, o com menor resultado é o escolhido.</w:t>
      </w:r>
    </w:p>
    <w:p w14:paraId="6453D1FB" w14:textId="0BE40019" w:rsidR="00124732" w:rsidRDefault="00124732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arquivo “</w:t>
      </w:r>
      <w:r w:rsidRPr="00124732">
        <w:rPr>
          <w:rFonts w:ascii="Arial" w:eastAsia="Arial" w:hAnsi="Arial" w:cs="Arial"/>
          <w:sz w:val="24"/>
          <w:szCs w:val="24"/>
        </w:rPr>
        <w:t>AEstrela.py</w:t>
      </w:r>
      <w:r>
        <w:rPr>
          <w:rFonts w:ascii="Arial" w:eastAsia="Arial" w:hAnsi="Arial" w:cs="Arial"/>
          <w:sz w:val="24"/>
          <w:szCs w:val="24"/>
        </w:rPr>
        <w:t>” é onde tem o método buscar, que chama todos os outros métodos e classes para executar a tarefa.</w:t>
      </w:r>
    </w:p>
    <w:p w14:paraId="7DF22403" w14:textId="7C1E385E" w:rsidR="00BB1760" w:rsidRDefault="00BB1760" w:rsidP="00BB1760">
      <w:pPr>
        <w:pStyle w:val="Ttulo2"/>
        <w:rPr>
          <w:rFonts w:eastAsia="Arial"/>
        </w:rPr>
      </w:pPr>
      <w:r>
        <w:rPr>
          <w:rFonts w:eastAsia="Arial"/>
        </w:rPr>
        <w:t>UTILIZAÇÃO DO SOFTWARE</w:t>
      </w:r>
    </w:p>
    <w:p w14:paraId="18E0AA4E" w14:textId="77777777" w:rsidR="00BB1760" w:rsidRDefault="00BB1760" w:rsidP="00BB1760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C81A708" w14:textId="0A78DA0A" w:rsidR="00502EF6" w:rsidRDefault="00124732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utilizar o software, é necessário executar o arquivo “</w:t>
      </w:r>
      <w:r w:rsidRPr="00124732">
        <w:rPr>
          <w:rFonts w:ascii="Arial" w:eastAsia="Arial" w:hAnsi="Arial" w:cs="Arial"/>
          <w:sz w:val="24"/>
          <w:szCs w:val="24"/>
        </w:rPr>
        <w:t>AEstrela.py</w:t>
      </w:r>
      <w:r>
        <w:rPr>
          <w:rFonts w:ascii="Arial" w:eastAsia="Arial" w:hAnsi="Arial" w:cs="Arial"/>
          <w:sz w:val="24"/>
          <w:szCs w:val="24"/>
        </w:rPr>
        <w:t xml:space="preserve">”, ele irá acionar o </w:t>
      </w:r>
      <w:proofErr w:type="spellStart"/>
      <w:r>
        <w:rPr>
          <w:rFonts w:ascii="Arial" w:eastAsia="Arial" w:hAnsi="Arial" w:cs="Arial"/>
          <w:sz w:val="24"/>
          <w:szCs w:val="24"/>
        </w:rPr>
        <w:t>métoco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buscar, e irá solicitar o destino.</w:t>
      </w:r>
    </w:p>
    <w:p w14:paraId="6F4A994E" w14:textId="5AE52955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96DEA6" wp14:editId="00A9AEEE">
            <wp:extent cx="1485900" cy="136781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573" cy="13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38C" w14:textId="43355FD6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3 – Selecionar destino</w:t>
      </w:r>
    </w:p>
    <w:p w14:paraId="4FD54142" w14:textId="3714438A" w:rsidR="00124732" w:rsidRDefault="00124732" w:rsidP="00124732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selecionar o destino, o software irá selecionar o caminho mais viável utilizando o cálculo da busca, e irá mostrar na saída todo o caminho feito, com as informações da distância calculada em cada nó e etapa, até chegar no destino final, como mostrado abaixo.</w:t>
      </w:r>
    </w:p>
    <w:p w14:paraId="1F6FC63F" w14:textId="64380696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19ECE" wp14:editId="40161768">
            <wp:extent cx="1304925" cy="2486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D111" w14:textId="7B34E25C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4 – Software executado, com as informações de distância</w:t>
      </w:r>
    </w:p>
    <w:p w14:paraId="35CCDF2C" w14:textId="77777777" w:rsidR="005C4829" w:rsidRPr="00867700" w:rsidRDefault="005C4829" w:rsidP="00D5704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07E908" w14:textId="77777777"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5083A78E" w14:textId="77777777" w:rsid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5" w:name="_Toc428226482"/>
    </w:p>
    <w:p w14:paraId="3DFEA2B5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ABC0F0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2B9896DF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17E0A60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204D48A9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FE93C2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5232FBC" w14:textId="77777777" w:rsidR="000B1680" w:rsidRDefault="000B1680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71EB0CEB" w14:textId="77777777" w:rsidR="000B1680" w:rsidRDefault="000B1680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0F9A5C8D" w14:textId="77777777" w:rsidR="005C4829" w:rsidRPr="00DD2C2B" w:rsidRDefault="005C4829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</w:p>
    <w:bookmarkEnd w:id="5"/>
    <w:p w14:paraId="65BFCFA5" w14:textId="58C79F14" w:rsidR="00AA04B9" w:rsidRPr="009C699F" w:rsidRDefault="00BB1760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r>
        <w:rPr>
          <w:rFonts w:cs="Arial"/>
          <w:szCs w:val="28"/>
        </w:rPr>
        <w:lastRenderedPageBreak/>
        <w:t>VANTAGENS E DESVANTAGENS DO ALGORITMO</w:t>
      </w:r>
    </w:p>
    <w:p w14:paraId="0A8DDDB6" w14:textId="77777777"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6" w:name="_Toc209846487"/>
      <w:bookmarkStart w:id="7" w:name="_Toc212890610"/>
    </w:p>
    <w:p w14:paraId="5249DA72" w14:textId="5B942E05" w:rsidR="00D028FF" w:rsidRPr="00F6460B" w:rsidRDefault="00BB1760" w:rsidP="00F6460B">
      <w:pPr>
        <w:pStyle w:val="Ttulo2"/>
        <w:rPr>
          <w:rFonts w:eastAsia="Arial"/>
        </w:rPr>
      </w:pPr>
      <w:r>
        <w:rPr>
          <w:rFonts w:eastAsia="Arial"/>
        </w:rPr>
        <w:t>VANTAGENS</w:t>
      </w:r>
      <w:r w:rsidR="00D028FF">
        <w:rPr>
          <w:rFonts w:eastAsia="Arial"/>
        </w:rPr>
        <w:t xml:space="preserve"> </w:t>
      </w:r>
    </w:p>
    <w:p w14:paraId="32525EC3" w14:textId="247E1749" w:rsidR="00D028FF" w:rsidRDefault="00043FD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o software que desenvolvemos é algo voltado para a entrega de remédios a utilização do algoritmo de Busca A* nos possibilita criar um mapa com rotas mais viáveis e rápidas para que nossos clientes recebam seus produtos sem atrasos. E o </w:t>
      </w:r>
      <w:proofErr w:type="spellStart"/>
      <w:r>
        <w:rPr>
          <w:rFonts w:ascii="Arial" w:eastAsia="Arial" w:hAnsi="Arial" w:cs="Arial"/>
          <w:sz w:val="24"/>
          <w:szCs w:val="24"/>
        </w:rPr>
        <w:t>algoritimo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busca A* faz exatamente isso, </w:t>
      </w:r>
      <w:r w:rsidR="005576CB">
        <w:rPr>
          <w:rFonts w:ascii="Arial" w:eastAsia="Arial" w:hAnsi="Arial" w:cs="Arial"/>
          <w:sz w:val="24"/>
          <w:szCs w:val="24"/>
        </w:rPr>
        <w:t xml:space="preserve">e apenas precisamos mostrar a ele um local de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inicio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e um destino, assim através de IA ele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ira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analizar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e escolher a melhor rota possível para</w:t>
      </w:r>
      <w:r w:rsidR="00024BA4">
        <w:rPr>
          <w:rFonts w:ascii="Arial" w:eastAsia="Arial" w:hAnsi="Arial" w:cs="Arial"/>
          <w:sz w:val="24"/>
          <w:szCs w:val="24"/>
        </w:rPr>
        <w:t xml:space="preserve"> que não tenham atrasos ou outros tipos de problemas em</w:t>
      </w:r>
      <w:r w:rsidR="005576CB">
        <w:rPr>
          <w:rFonts w:ascii="Arial" w:eastAsia="Arial" w:hAnsi="Arial" w:cs="Arial"/>
          <w:sz w:val="24"/>
          <w:szCs w:val="24"/>
        </w:rPr>
        <w:t xml:space="preserve"> nossas entregas.</w:t>
      </w:r>
      <w:r w:rsidR="006906C3">
        <w:rPr>
          <w:rFonts w:ascii="Arial" w:eastAsia="Arial" w:hAnsi="Arial" w:cs="Arial"/>
          <w:sz w:val="24"/>
          <w:szCs w:val="24"/>
        </w:rPr>
        <w:t xml:space="preserve"> Mas de uma forma geral o </w:t>
      </w:r>
      <w:proofErr w:type="spellStart"/>
      <w:r w:rsidR="006906C3">
        <w:rPr>
          <w:rFonts w:ascii="Arial" w:eastAsia="Arial" w:hAnsi="Arial" w:cs="Arial"/>
          <w:sz w:val="24"/>
          <w:szCs w:val="24"/>
        </w:rPr>
        <w:t>algoritimo</w:t>
      </w:r>
      <w:proofErr w:type="spellEnd"/>
      <w:r w:rsidR="006906C3">
        <w:rPr>
          <w:rFonts w:ascii="Arial" w:eastAsia="Arial" w:hAnsi="Arial" w:cs="Arial"/>
          <w:sz w:val="24"/>
          <w:szCs w:val="24"/>
        </w:rPr>
        <w:t xml:space="preserve"> A* é melhor que os outros que fazem algo parecido pois enquanto outros </w:t>
      </w:r>
      <w:proofErr w:type="spellStart"/>
      <w:r w:rsidR="006906C3">
        <w:rPr>
          <w:rFonts w:ascii="Arial" w:eastAsia="Arial" w:hAnsi="Arial" w:cs="Arial"/>
          <w:sz w:val="24"/>
          <w:szCs w:val="24"/>
        </w:rPr>
        <w:t>algoritimos</w:t>
      </w:r>
      <w:proofErr w:type="spellEnd"/>
      <w:r w:rsidR="006906C3">
        <w:rPr>
          <w:rFonts w:ascii="Arial" w:eastAsia="Arial" w:hAnsi="Arial" w:cs="Arial"/>
          <w:sz w:val="24"/>
          <w:szCs w:val="24"/>
        </w:rPr>
        <w:t xml:space="preserve"> expandem seus nós em grandes escalas o </w:t>
      </w:r>
      <w:proofErr w:type="spellStart"/>
      <w:r w:rsidR="006906C3">
        <w:rPr>
          <w:rFonts w:ascii="Arial" w:eastAsia="Arial" w:hAnsi="Arial" w:cs="Arial"/>
          <w:sz w:val="24"/>
          <w:szCs w:val="24"/>
        </w:rPr>
        <w:t>algoritimo</w:t>
      </w:r>
      <w:proofErr w:type="spellEnd"/>
      <w:r w:rsidR="006906C3">
        <w:rPr>
          <w:rFonts w:ascii="Arial" w:eastAsia="Arial" w:hAnsi="Arial" w:cs="Arial"/>
          <w:sz w:val="24"/>
          <w:szCs w:val="24"/>
        </w:rPr>
        <w:t xml:space="preserve"> A* é extremamente mais direto </w:t>
      </w:r>
      <w:proofErr w:type="spellStart"/>
      <w:r w:rsidR="006906C3">
        <w:rPr>
          <w:rFonts w:ascii="Arial" w:eastAsia="Arial" w:hAnsi="Arial" w:cs="Arial"/>
          <w:sz w:val="24"/>
          <w:szCs w:val="24"/>
        </w:rPr>
        <w:t>analizando</w:t>
      </w:r>
      <w:proofErr w:type="spellEnd"/>
      <w:r w:rsidR="006906C3">
        <w:rPr>
          <w:rFonts w:ascii="Arial" w:eastAsia="Arial" w:hAnsi="Arial" w:cs="Arial"/>
          <w:sz w:val="24"/>
          <w:szCs w:val="24"/>
        </w:rPr>
        <w:t xml:space="preserve"> apenas a rota mais eficiente</w:t>
      </w:r>
      <w:r w:rsidR="00656E6B">
        <w:rPr>
          <w:rFonts w:ascii="Arial" w:eastAsia="Arial" w:hAnsi="Arial" w:cs="Arial"/>
          <w:sz w:val="24"/>
          <w:szCs w:val="24"/>
        </w:rPr>
        <w:t xml:space="preserve"> caso exista claro, se não houver rotas ele não dará um caminho. </w:t>
      </w:r>
      <w:r w:rsidR="006954C1">
        <w:rPr>
          <w:rFonts w:ascii="Arial" w:eastAsia="Arial" w:hAnsi="Arial" w:cs="Arial"/>
          <w:sz w:val="24"/>
          <w:szCs w:val="24"/>
        </w:rPr>
        <w:t xml:space="preserve">Uma das maiores vantagens do </w:t>
      </w:r>
      <w:proofErr w:type="spellStart"/>
      <w:r w:rsidR="006954C1">
        <w:rPr>
          <w:rFonts w:ascii="Arial" w:eastAsia="Arial" w:hAnsi="Arial" w:cs="Arial"/>
          <w:sz w:val="24"/>
          <w:szCs w:val="24"/>
        </w:rPr>
        <w:t>algoritimo</w:t>
      </w:r>
      <w:proofErr w:type="spellEnd"/>
      <w:r w:rsidR="006954C1">
        <w:rPr>
          <w:rFonts w:ascii="Arial" w:eastAsia="Arial" w:hAnsi="Arial" w:cs="Arial"/>
          <w:sz w:val="24"/>
          <w:szCs w:val="24"/>
        </w:rPr>
        <w:t xml:space="preserve"> de busca A* é sua eficiência e velo</w:t>
      </w:r>
      <w:r w:rsidR="00B940B0">
        <w:rPr>
          <w:rFonts w:ascii="Arial" w:eastAsia="Arial" w:hAnsi="Arial" w:cs="Arial"/>
          <w:sz w:val="24"/>
          <w:szCs w:val="24"/>
        </w:rPr>
        <w:t>c</w:t>
      </w:r>
      <w:r w:rsidR="006954C1">
        <w:rPr>
          <w:rFonts w:ascii="Arial" w:eastAsia="Arial" w:hAnsi="Arial" w:cs="Arial"/>
          <w:sz w:val="24"/>
          <w:szCs w:val="24"/>
        </w:rPr>
        <w:t>idade na hora de anali</w:t>
      </w:r>
      <w:r w:rsidR="00B940B0">
        <w:rPr>
          <w:rFonts w:ascii="Arial" w:eastAsia="Arial" w:hAnsi="Arial" w:cs="Arial"/>
          <w:sz w:val="24"/>
          <w:szCs w:val="24"/>
        </w:rPr>
        <w:t>s</w:t>
      </w:r>
      <w:r w:rsidR="006954C1">
        <w:rPr>
          <w:rFonts w:ascii="Arial" w:eastAsia="Arial" w:hAnsi="Arial" w:cs="Arial"/>
          <w:sz w:val="24"/>
          <w:szCs w:val="24"/>
        </w:rPr>
        <w:t xml:space="preserve">ar uma rota do ponto inicial ao destino final, ele sem </w:t>
      </w:r>
      <w:proofErr w:type="spellStart"/>
      <w:r w:rsidR="006954C1">
        <w:rPr>
          <w:rFonts w:ascii="Arial" w:eastAsia="Arial" w:hAnsi="Arial" w:cs="Arial"/>
          <w:sz w:val="24"/>
          <w:szCs w:val="24"/>
        </w:rPr>
        <w:t>duvida</w:t>
      </w:r>
      <w:proofErr w:type="spellEnd"/>
      <w:r w:rsidR="006954C1">
        <w:rPr>
          <w:rFonts w:ascii="Arial" w:eastAsia="Arial" w:hAnsi="Arial" w:cs="Arial"/>
          <w:sz w:val="24"/>
          <w:szCs w:val="24"/>
        </w:rPr>
        <w:t xml:space="preserve"> nem se compara com os algoritmos mais simples de buscas, ele chega a ser 8x mais rápido que eles, sendo assim um dos algoritmos mais utilizados nesses tipos de softwares</w:t>
      </w:r>
      <w:r w:rsidR="002628CA">
        <w:rPr>
          <w:rFonts w:ascii="Arial" w:eastAsia="Arial" w:hAnsi="Arial" w:cs="Arial"/>
          <w:sz w:val="24"/>
          <w:szCs w:val="24"/>
        </w:rPr>
        <w:t xml:space="preserve">, e não importa o tamanho do caminho que ele terá que </w:t>
      </w:r>
      <w:proofErr w:type="spellStart"/>
      <w:r w:rsidR="002628CA">
        <w:rPr>
          <w:rFonts w:ascii="Arial" w:eastAsia="Arial" w:hAnsi="Arial" w:cs="Arial"/>
          <w:sz w:val="24"/>
          <w:szCs w:val="24"/>
        </w:rPr>
        <w:t>analizar</w:t>
      </w:r>
      <w:proofErr w:type="spellEnd"/>
      <w:r w:rsidR="002628CA">
        <w:rPr>
          <w:rFonts w:ascii="Arial" w:eastAsia="Arial" w:hAnsi="Arial" w:cs="Arial"/>
          <w:sz w:val="24"/>
          <w:szCs w:val="24"/>
        </w:rPr>
        <w:t xml:space="preserve">, o algoritmo A* </w:t>
      </w:r>
      <w:proofErr w:type="spellStart"/>
      <w:r w:rsidR="002628CA">
        <w:rPr>
          <w:rFonts w:ascii="Arial" w:eastAsia="Arial" w:hAnsi="Arial" w:cs="Arial"/>
          <w:sz w:val="24"/>
          <w:szCs w:val="24"/>
        </w:rPr>
        <w:t>ira</w:t>
      </w:r>
      <w:proofErr w:type="spellEnd"/>
      <w:r w:rsidR="002628CA">
        <w:rPr>
          <w:rFonts w:ascii="Arial" w:eastAsia="Arial" w:hAnsi="Arial" w:cs="Arial"/>
          <w:sz w:val="24"/>
          <w:szCs w:val="24"/>
        </w:rPr>
        <w:t xml:space="preserve"> ganhar </w:t>
      </w:r>
      <w:proofErr w:type="spellStart"/>
      <w:r w:rsidR="002628CA">
        <w:rPr>
          <w:rFonts w:ascii="Arial" w:eastAsia="Arial" w:hAnsi="Arial" w:cs="Arial"/>
          <w:sz w:val="24"/>
          <w:szCs w:val="24"/>
        </w:rPr>
        <w:t>desparado</w:t>
      </w:r>
      <w:proofErr w:type="spellEnd"/>
      <w:r w:rsidR="002628CA">
        <w:rPr>
          <w:rFonts w:ascii="Arial" w:eastAsia="Arial" w:hAnsi="Arial" w:cs="Arial"/>
          <w:sz w:val="24"/>
          <w:szCs w:val="24"/>
        </w:rPr>
        <w:t xml:space="preserve"> sem </w:t>
      </w:r>
      <w:proofErr w:type="spellStart"/>
      <w:r w:rsidR="002628CA">
        <w:rPr>
          <w:rFonts w:ascii="Arial" w:eastAsia="Arial" w:hAnsi="Arial" w:cs="Arial"/>
          <w:sz w:val="24"/>
          <w:szCs w:val="24"/>
        </w:rPr>
        <w:t>duvida</w:t>
      </w:r>
      <w:proofErr w:type="spellEnd"/>
      <w:r w:rsidR="002628CA">
        <w:rPr>
          <w:rFonts w:ascii="Arial" w:eastAsia="Arial" w:hAnsi="Arial" w:cs="Arial"/>
          <w:sz w:val="24"/>
          <w:szCs w:val="24"/>
        </w:rPr>
        <w:t>.</w:t>
      </w:r>
    </w:p>
    <w:p w14:paraId="1D0A3F93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FD3916E" w14:textId="0F8D9330" w:rsidR="00D028FF" w:rsidRPr="00F6460B" w:rsidRDefault="00BB1760" w:rsidP="00F6460B">
      <w:pPr>
        <w:pStyle w:val="Ttulo2"/>
        <w:rPr>
          <w:rFonts w:eastAsia="Arial"/>
        </w:rPr>
      </w:pPr>
      <w:r>
        <w:rPr>
          <w:rFonts w:eastAsia="Arial"/>
        </w:rPr>
        <w:t>DESVANTAGENS</w:t>
      </w:r>
    </w:p>
    <w:p w14:paraId="1107FCB4" w14:textId="242E77F9" w:rsidR="00D028FF" w:rsidRDefault="00024BA4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algoritimo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A* possui poucas desvantagens, a</w:t>
      </w:r>
      <w:r w:rsidR="005576CB">
        <w:rPr>
          <w:rFonts w:ascii="Arial" w:eastAsia="Arial" w:hAnsi="Arial" w:cs="Arial"/>
          <w:sz w:val="24"/>
          <w:szCs w:val="24"/>
        </w:rPr>
        <w:t xml:space="preserve">lgumas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desvantages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que esse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algoritimo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possui é temos que sempre estar o atualizando pois se alguma rua que </w:t>
      </w:r>
      <w:proofErr w:type="spellStart"/>
      <w:r w:rsidR="005576CB">
        <w:rPr>
          <w:rFonts w:ascii="Arial" w:eastAsia="Arial" w:hAnsi="Arial" w:cs="Arial"/>
          <w:sz w:val="24"/>
          <w:szCs w:val="24"/>
        </w:rPr>
        <w:t>esta</w:t>
      </w:r>
      <w:proofErr w:type="spellEnd"/>
      <w:r w:rsidR="005576CB">
        <w:rPr>
          <w:rFonts w:ascii="Arial" w:eastAsia="Arial" w:hAnsi="Arial" w:cs="Arial"/>
          <w:sz w:val="24"/>
          <w:szCs w:val="24"/>
        </w:rPr>
        <w:t xml:space="preserve"> no mapa for altera ou estiver </w:t>
      </w:r>
      <w:r w:rsidR="005576CB" w:rsidRPr="005576CB">
        <w:rPr>
          <w:rFonts w:ascii="Arial" w:eastAsia="Arial" w:hAnsi="Arial" w:cs="Arial"/>
          <w:sz w:val="24"/>
          <w:szCs w:val="24"/>
        </w:rPr>
        <w:t>congestionada</w:t>
      </w:r>
      <w:r w:rsidR="00656E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IA terá que </w:t>
      </w:r>
      <w:r w:rsidR="005576CB">
        <w:rPr>
          <w:rFonts w:ascii="Arial" w:eastAsia="Arial" w:hAnsi="Arial" w:cs="Arial"/>
          <w:sz w:val="24"/>
          <w:szCs w:val="24"/>
        </w:rPr>
        <w:t xml:space="preserve">escolher outra rota melhor, para não causar problemas ao entregador e não </w:t>
      </w:r>
      <w:r>
        <w:rPr>
          <w:rFonts w:ascii="Arial" w:eastAsia="Arial" w:hAnsi="Arial" w:cs="Arial"/>
          <w:sz w:val="24"/>
          <w:szCs w:val="24"/>
        </w:rPr>
        <w:t xml:space="preserve">deixar o cliente </w:t>
      </w:r>
      <w:r w:rsidRPr="00024BA4">
        <w:rPr>
          <w:rFonts w:ascii="Arial" w:eastAsia="Arial" w:hAnsi="Arial" w:cs="Arial"/>
          <w:sz w:val="24"/>
          <w:szCs w:val="24"/>
        </w:rPr>
        <w:t>insatisfeito</w:t>
      </w:r>
      <w:r>
        <w:rPr>
          <w:rFonts w:ascii="Arial" w:eastAsia="Arial" w:hAnsi="Arial" w:cs="Arial"/>
          <w:sz w:val="24"/>
          <w:szCs w:val="24"/>
        </w:rPr>
        <w:t xml:space="preserve"> com o atraso da entrega</w:t>
      </w:r>
      <w:r w:rsidR="006906C3">
        <w:rPr>
          <w:rFonts w:ascii="Arial" w:eastAsia="Arial" w:hAnsi="Arial" w:cs="Arial"/>
          <w:sz w:val="24"/>
          <w:szCs w:val="24"/>
        </w:rPr>
        <w:t xml:space="preserve">, outra desvantagem pode ser o </w:t>
      </w:r>
      <w:proofErr w:type="spellStart"/>
      <w:r w:rsidR="006906C3">
        <w:rPr>
          <w:rFonts w:ascii="Arial" w:eastAsia="Arial" w:hAnsi="Arial" w:cs="Arial"/>
          <w:sz w:val="24"/>
          <w:szCs w:val="24"/>
        </w:rPr>
        <w:t>desepenho</w:t>
      </w:r>
      <w:proofErr w:type="spellEnd"/>
      <w:r w:rsidR="006906C3">
        <w:rPr>
          <w:rFonts w:ascii="Arial" w:eastAsia="Arial" w:hAnsi="Arial" w:cs="Arial"/>
          <w:sz w:val="24"/>
          <w:szCs w:val="24"/>
        </w:rPr>
        <w:t xml:space="preserve"> em si do software </w:t>
      </w:r>
      <w:r w:rsidR="00656E6B">
        <w:rPr>
          <w:rFonts w:ascii="Arial" w:eastAsia="Arial" w:hAnsi="Arial" w:cs="Arial"/>
          <w:sz w:val="24"/>
          <w:szCs w:val="24"/>
        </w:rPr>
        <w:t xml:space="preserve">mas também depende do tamanho da rota que ele </w:t>
      </w:r>
      <w:proofErr w:type="spellStart"/>
      <w:r w:rsidR="00656E6B">
        <w:rPr>
          <w:rFonts w:ascii="Arial" w:eastAsia="Arial" w:hAnsi="Arial" w:cs="Arial"/>
          <w:sz w:val="24"/>
          <w:szCs w:val="24"/>
        </w:rPr>
        <w:t>ira</w:t>
      </w:r>
      <w:proofErr w:type="spellEnd"/>
      <w:r w:rsidR="00656E6B">
        <w:rPr>
          <w:rFonts w:ascii="Arial" w:eastAsia="Arial" w:hAnsi="Arial" w:cs="Arial"/>
          <w:sz w:val="24"/>
          <w:szCs w:val="24"/>
        </w:rPr>
        <w:t xml:space="preserve"> analisar, se for pequena ele talvez não apresente problemas de </w:t>
      </w:r>
      <w:proofErr w:type="spellStart"/>
      <w:r w:rsidR="00656E6B">
        <w:rPr>
          <w:rFonts w:ascii="Arial" w:eastAsia="Arial" w:hAnsi="Arial" w:cs="Arial"/>
          <w:sz w:val="24"/>
          <w:szCs w:val="24"/>
        </w:rPr>
        <w:t>desepenho</w:t>
      </w:r>
      <w:proofErr w:type="spellEnd"/>
      <w:r w:rsidR="00656E6B">
        <w:rPr>
          <w:rFonts w:ascii="Arial" w:eastAsia="Arial" w:hAnsi="Arial" w:cs="Arial"/>
          <w:sz w:val="24"/>
          <w:szCs w:val="24"/>
        </w:rPr>
        <w:t>, mas se for muito grande existe uma grande possibilidade de apresentar problemas de desempenho</w:t>
      </w:r>
      <w:r w:rsidR="005F0AC1">
        <w:rPr>
          <w:rFonts w:ascii="Arial" w:eastAsia="Arial" w:hAnsi="Arial" w:cs="Arial"/>
          <w:sz w:val="24"/>
          <w:szCs w:val="24"/>
        </w:rPr>
        <w:t xml:space="preserve">. Algo que deve ser levado muito a </w:t>
      </w:r>
      <w:proofErr w:type="spellStart"/>
      <w:r w:rsidR="005F0AC1">
        <w:rPr>
          <w:rFonts w:ascii="Arial" w:eastAsia="Arial" w:hAnsi="Arial" w:cs="Arial"/>
          <w:sz w:val="24"/>
          <w:szCs w:val="24"/>
        </w:rPr>
        <w:t>serio</w:t>
      </w:r>
      <w:proofErr w:type="spellEnd"/>
      <w:r w:rsidR="005F0AC1">
        <w:rPr>
          <w:rFonts w:ascii="Arial" w:eastAsia="Arial" w:hAnsi="Arial" w:cs="Arial"/>
          <w:sz w:val="24"/>
          <w:szCs w:val="24"/>
        </w:rPr>
        <w:t xml:space="preserve"> também é sua implementação, pois de caso for feita de qualquer jeito o software final ira apenas causar problemas e não facilitar</w:t>
      </w:r>
      <w:r w:rsidR="00F252A9">
        <w:rPr>
          <w:rFonts w:ascii="Arial" w:eastAsia="Arial" w:hAnsi="Arial" w:cs="Arial"/>
          <w:sz w:val="24"/>
          <w:szCs w:val="24"/>
        </w:rPr>
        <w:t>á</w:t>
      </w:r>
      <w:r w:rsidR="005F0AC1">
        <w:rPr>
          <w:rFonts w:ascii="Arial" w:eastAsia="Arial" w:hAnsi="Arial" w:cs="Arial"/>
          <w:sz w:val="24"/>
          <w:szCs w:val="24"/>
        </w:rPr>
        <w:t xml:space="preserve"> a vida de quem </w:t>
      </w:r>
      <w:r w:rsidR="005F0AC1">
        <w:rPr>
          <w:rFonts w:ascii="Arial" w:eastAsia="Arial" w:hAnsi="Arial" w:cs="Arial"/>
          <w:sz w:val="24"/>
          <w:szCs w:val="24"/>
        </w:rPr>
        <w:lastRenderedPageBreak/>
        <w:t>estiver o utilizando</w:t>
      </w:r>
      <w:r w:rsidR="0011662C">
        <w:rPr>
          <w:rFonts w:ascii="Arial" w:eastAsia="Arial" w:hAnsi="Arial" w:cs="Arial"/>
          <w:sz w:val="24"/>
          <w:szCs w:val="24"/>
        </w:rPr>
        <w:t>.</w:t>
      </w:r>
      <w:r w:rsidR="001A5216">
        <w:rPr>
          <w:rFonts w:ascii="Arial" w:eastAsia="Arial" w:hAnsi="Arial" w:cs="Arial"/>
          <w:sz w:val="24"/>
          <w:szCs w:val="24"/>
        </w:rPr>
        <w:t xml:space="preserve"> Caso sai tudo bem com seu desenvolvimento ele sempre </w:t>
      </w:r>
      <w:proofErr w:type="spellStart"/>
      <w:r w:rsidR="001A5216">
        <w:rPr>
          <w:rFonts w:ascii="Arial" w:eastAsia="Arial" w:hAnsi="Arial" w:cs="Arial"/>
          <w:sz w:val="24"/>
          <w:szCs w:val="24"/>
        </w:rPr>
        <w:t>ira</w:t>
      </w:r>
      <w:proofErr w:type="spellEnd"/>
      <w:r w:rsidR="001A5216">
        <w:rPr>
          <w:rFonts w:ascii="Arial" w:eastAsia="Arial" w:hAnsi="Arial" w:cs="Arial"/>
          <w:sz w:val="24"/>
          <w:szCs w:val="24"/>
        </w:rPr>
        <w:t xml:space="preserve"> procurar a rota que ele designa como ótima para o cliente contanto com sua posição atual.</w:t>
      </w:r>
    </w:p>
    <w:p w14:paraId="63E87886" w14:textId="613A0F12" w:rsidR="00D028FF" w:rsidRDefault="00D028FF" w:rsidP="00BB1760">
      <w:pPr>
        <w:pStyle w:val="Ttulo2"/>
        <w:numPr>
          <w:ilvl w:val="0"/>
          <w:numId w:val="0"/>
        </w:numPr>
        <w:rPr>
          <w:rFonts w:eastAsia="Arial" w:cs="Arial"/>
          <w:b w:val="0"/>
          <w:szCs w:val="24"/>
        </w:rPr>
      </w:pPr>
    </w:p>
    <w:p w14:paraId="0B60FDA9" w14:textId="4554640A" w:rsidR="00BB1760" w:rsidRDefault="00BB1760" w:rsidP="00BB1760">
      <w:pPr>
        <w:rPr>
          <w:rFonts w:eastAsia="Arial"/>
        </w:rPr>
      </w:pPr>
    </w:p>
    <w:p w14:paraId="518EB809" w14:textId="6B371A64" w:rsidR="00F6460B" w:rsidRDefault="00F6460B" w:rsidP="00BB1760">
      <w:pPr>
        <w:rPr>
          <w:rFonts w:eastAsia="Arial"/>
        </w:rPr>
      </w:pPr>
    </w:p>
    <w:p w14:paraId="3BFC6876" w14:textId="5D4053B4" w:rsidR="00F6460B" w:rsidRDefault="00F6460B" w:rsidP="00BB1760">
      <w:pPr>
        <w:rPr>
          <w:rFonts w:eastAsia="Arial"/>
        </w:rPr>
      </w:pPr>
    </w:p>
    <w:p w14:paraId="07D7FC42" w14:textId="03F5179E" w:rsidR="00F6460B" w:rsidRDefault="00F6460B" w:rsidP="00BB1760">
      <w:pPr>
        <w:rPr>
          <w:rFonts w:eastAsia="Arial"/>
        </w:rPr>
      </w:pPr>
    </w:p>
    <w:p w14:paraId="6C97BF3E" w14:textId="77777777" w:rsidR="00F6460B" w:rsidRDefault="00F6460B" w:rsidP="00BB1760">
      <w:pPr>
        <w:rPr>
          <w:rFonts w:eastAsia="Arial"/>
        </w:rPr>
      </w:pPr>
    </w:p>
    <w:p w14:paraId="22EFE0E3" w14:textId="77777777" w:rsidR="00BB1760" w:rsidRDefault="00BB1760" w:rsidP="00BB1760">
      <w:pPr>
        <w:rPr>
          <w:rFonts w:eastAsia="Arial"/>
        </w:rPr>
      </w:pPr>
    </w:p>
    <w:p w14:paraId="6793298C" w14:textId="77777777" w:rsidR="00BB1760" w:rsidRDefault="00BB1760" w:rsidP="00BB1760">
      <w:pPr>
        <w:rPr>
          <w:rFonts w:eastAsia="Arial"/>
        </w:rPr>
      </w:pPr>
    </w:p>
    <w:p w14:paraId="13ADCBD6" w14:textId="77777777" w:rsidR="00BB1760" w:rsidRDefault="00BB1760" w:rsidP="00BB1760">
      <w:pPr>
        <w:rPr>
          <w:rFonts w:eastAsia="Arial"/>
        </w:rPr>
      </w:pPr>
    </w:p>
    <w:p w14:paraId="0D717A68" w14:textId="77777777" w:rsidR="00BB1760" w:rsidRDefault="00BB1760" w:rsidP="00BB1760">
      <w:pPr>
        <w:rPr>
          <w:rFonts w:eastAsia="Arial"/>
        </w:rPr>
      </w:pPr>
    </w:p>
    <w:p w14:paraId="14500A16" w14:textId="77777777" w:rsidR="00B940B0" w:rsidRDefault="00B940B0" w:rsidP="00BB1760">
      <w:pPr>
        <w:rPr>
          <w:rFonts w:eastAsia="Arial"/>
        </w:rPr>
      </w:pPr>
    </w:p>
    <w:p w14:paraId="5D9FBB2B" w14:textId="77777777" w:rsidR="00B940B0" w:rsidRDefault="00B940B0" w:rsidP="00BB1760">
      <w:pPr>
        <w:rPr>
          <w:rFonts w:eastAsia="Arial"/>
        </w:rPr>
      </w:pPr>
    </w:p>
    <w:p w14:paraId="53DC3DE8" w14:textId="77777777" w:rsidR="00B940B0" w:rsidRDefault="00B940B0" w:rsidP="00BB1760">
      <w:pPr>
        <w:rPr>
          <w:rFonts w:eastAsia="Arial"/>
        </w:rPr>
      </w:pPr>
    </w:p>
    <w:p w14:paraId="433FCC97" w14:textId="77777777" w:rsidR="00B940B0" w:rsidRDefault="00B940B0" w:rsidP="00BB1760">
      <w:pPr>
        <w:rPr>
          <w:rFonts w:eastAsia="Arial"/>
        </w:rPr>
      </w:pPr>
    </w:p>
    <w:p w14:paraId="0198987F" w14:textId="77777777" w:rsidR="00B940B0" w:rsidRDefault="00B940B0" w:rsidP="00BB1760">
      <w:pPr>
        <w:rPr>
          <w:rFonts w:eastAsia="Arial"/>
        </w:rPr>
      </w:pPr>
    </w:p>
    <w:p w14:paraId="561EF93B" w14:textId="77777777" w:rsidR="00B940B0" w:rsidRDefault="00B940B0" w:rsidP="00BB1760">
      <w:pPr>
        <w:rPr>
          <w:rFonts w:eastAsia="Arial"/>
        </w:rPr>
      </w:pPr>
    </w:p>
    <w:p w14:paraId="7D4C3601" w14:textId="77777777" w:rsidR="00B940B0" w:rsidRDefault="00B940B0" w:rsidP="00BB1760">
      <w:pPr>
        <w:rPr>
          <w:rFonts w:eastAsia="Arial"/>
        </w:rPr>
      </w:pPr>
    </w:p>
    <w:p w14:paraId="6FC0CD68" w14:textId="77777777" w:rsidR="00B940B0" w:rsidRDefault="00B940B0" w:rsidP="00BB1760">
      <w:pPr>
        <w:rPr>
          <w:rFonts w:eastAsia="Arial"/>
        </w:rPr>
      </w:pPr>
    </w:p>
    <w:p w14:paraId="5294F129" w14:textId="77777777" w:rsidR="00B940B0" w:rsidRDefault="00B940B0" w:rsidP="00BB1760">
      <w:pPr>
        <w:rPr>
          <w:rFonts w:eastAsia="Arial"/>
        </w:rPr>
      </w:pPr>
    </w:p>
    <w:p w14:paraId="36F49EC4" w14:textId="77777777" w:rsidR="00B940B0" w:rsidRDefault="00B940B0" w:rsidP="00BB1760">
      <w:pPr>
        <w:rPr>
          <w:rFonts w:eastAsia="Arial"/>
        </w:rPr>
      </w:pPr>
    </w:p>
    <w:p w14:paraId="617B9C1E" w14:textId="77777777" w:rsidR="00B940B0" w:rsidRDefault="00B940B0" w:rsidP="00BB1760">
      <w:pPr>
        <w:rPr>
          <w:rFonts w:eastAsia="Arial"/>
        </w:rPr>
      </w:pPr>
    </w:p>
    <w:p w14:paraId="5E211FB6" w14:textId="77777777" w:rsidR="00B940B0" w:rsidRDefault="00B940B0" w:rsidP="00BB1760">
      <w:pPr>
        <w:rPr>
          <w:rFonts w:eastAsia="Arial"/>
        </w:rPr>
      </w:pPr>
    </w:p>
    <w:p w14:paraId="37CA69C7" w14:textId="77777777" w:rsidR="00B940B0" w:rsidRDefault="00B940B0" w:rsidP="00BB1760">
      <w:pPr>
        <w:rPr>
          <w:rFonts w:eastAsia="Arial"/>
        </w:rPr>
      </w:pPr>
    </w:p>
    <w:p w14:paraId="6B48B6E8" w14:textId="77777777" w:rsidR="00B940B0" w:rsidRDefault="00B940B0" w:rsidP="00BB1760">
      <w:pPr>
        <w:rPr>
          <w:rFonts w:eastAsia="Arial"/>
        </w:rPr>
      </w:pPr>
    </w:p>
    <w:p w14:paraId="5F9DC449" w14:textId="77777777" w:rsidR="00B940B0" w:rsidRDefault="00B940B0" w:rsidP="00BB1760">
      <w:pPr>
        <w:rPr>
          <w:rFonts w:eastAsia="Arial"/>
        </w:rPr>
      </w:pPr>
    </w:p>
    <w:p w14:paraId="428014D6" w14:textId="77777777" w:rsidR="00B940B0" w:rsidRDefault="00B940B0" w:rsidP="00BB1760">
      <w:pPr>
        <w:rPr>
          <w:rFonts w:eastAsia="Arial"/>
        </w:rPr>
      </w:pPr>
    </w:p>
    <w:p w14:paraId="46AC3A4C" w14:textId="77777777" w:rsidR="00B940B0" w:rsidRDefault="00B940B0" w:rsidP="00BB1760">
      <w:pPr>
        <w:rPr>
          <w:rFonts w:eastAsia="Arial"/>
        </w:rPr>
      </w:pPr>
    </w:p>
    <w:p w14:paraId="5845464E" w14:textId="77777777" w:rsidR="00B940B0" w:rsidRDefault="00B940B0" w:rsidP="00BB1760">
      <w:pPr>
        <w:rPr>
          <w:rFonts w:eastAsia="Arial"/>
        </w:rPr>
      </w:pPr>
    </w:p>
    <w:p w14:paraId="74A71039" w14:textId="77777777" w:rsidR="00B940B0" w:rsidRDefault="00B940B0" w:rsidP="00BB1760">
      <w:pPr>
        <w:rPr>
          <w:rFonts w:eastAsia="Arial"/>
        </w:rPr>
      </w:pPr>
    </w:p>
    <w:p w14:paraId="48265E81" w14:textId="77777777" w:rsidR="00B940B0" w:rsidRDefault="00B940B0" w:rsidP="00BB1760">
      <w:pPr>
        <w:rPr>
          <w:rFonts w:eastAsia="Arial"/>
        </w:rPr>
      </w:pPr>
    </w:p>
    <w:p w14:paraId="03046830" w14:textId="77777777" w:rsidR="00B940B0" w:rsidRDefault="00B940B0" w:rsidP="00BB1760">
      <w:pPr>
        <w:rPr>
          <w:rFonts w:eastAsia="Arial"/>
        </w:rPr>
      </w:pPr>
    </w:p>
    <w:p w14:paraId="5B1DAD70" w14:textId="77777777" w:rsidR="00B940B0" w:rsidRDefault="00B940B0" w:rsidP="00BB1760">
      <w:pPr>
        <w:rPr>
          <w:rFonts w:eastAsia="Arial"/>
        </w:rPr>
      </w:pPr>
    </w:p>
    <w:p w14:paraId="1C937DC7" w14:textId="77777777" w:rsidR="00B940B0" w:rsidRDefault="00B940B0" w:rsidP="00BB1760">
      <w:pPr>
        <w:rPr>
          <w:rFonts w:eastAsia="Arial"/>
        </w:rPr>
      </w:pPr>
    </w:p>
    <w:p w14:paraId="614D0ED6" w14:textId="77777777" w:rsidR="00B940B0" w:rsidRDefault="00B940B0" w:rsidP="00BB1760">
      <w:pPr>
        <w:rPr>
          <w:rFonts w:eastAsia="Arial"/>
        </w:rPr>
      </w:pPr>
    </w:p>
    <w:p w14:paraId="643F15E3" w14:textId="77777777" w:rsidR="00B940B0" w:rsidRDefault="00B940B0" w:rsidP="00BB1760">
      <w:pPr>
        <w:rPr>
          <w:rFonts w:eastAsia="Arial"/>
        </w:rPr>
      </w:pPr>
    </w:p>
    <w:p w14:paraId="63377FC0" w14:textId="77777777" w:rsidR="00B940B0" w:rsidRDefault="00B940B0" w:rsidP="00BB1760">
      <w:pPr>
        <w:rPr>
          <w:rFonts w:eastAsia="Arial"/>
        </w:rPr>
      </w:pPr>
    </w:p>
    <w:p w14:paraId="632CE43B" w14:textId="77777777" w:rsidR="00B940B0" w:rsidRDefault="00B940B0" w:rsidP="00BB1760">
      <w:pPr>
        <w:rPr>
          <w:rFonts w:eastAsia="Arial"/>
        </w:rPr>
      </w:pPr>
    </w:p>
    <w:p w14:paraId="4C3C9276" w14:textId="77777777" w:rsidR="00B940B0" w:rsidRDefault="00B940B0" w:rsidP="00BB1760">
      <w:pPr>
        <w:rPr>
          <w:rFonts w:eastAsia="Arial"/>
        </w:rPr>
      </w:pPr>
    </w:p>
    <w:p w14:paraId="4ACB8957" w14:textId="77777777" w:rsidR="00B940B0" w:rsidRDefault="00B940B0" w:rsidP="00BB1760">
      <w:pPr>
        <w:rPr>
          <w:rFonts w:eastAsia="Arial"/>
        </w:rPr>
      </w:pPr>
    </w:p>
    <w:p w14:paraId="7D60AB97" w14:textId="77777777" w:rsidR="00B940B0" w:rsidRDefault="00B940B0" w:rsidP="00BB1760">
      <w:pPr>
        <w:rPr>
          <w:rFonts w:eastAsia="Arial"/>
        </w:rPr>
      </w:pPr>
    </w:p>
    <w:p w14:paraId="00A3A9A9" w14:textId="77777777" w:rsidR="00B940B0" w:rsidRDefault="00B940B0" w:rsidP="00BB1760">
      <w:pPr>
        <w:rPr>
          <w:rFonts w:eastAsia="Arial"/>
        </w:rPr>
      </w:pPr>
    </w:p>
    <w:p w14:paraId="55719AF5" w14:textId="77777777" w:rsidR="00BB1760" w:rsidRDefault="00BB1760" w:rsidP="00BB1760">
      <w:pPr>
        <w:rPr>
          <w:rFonts w:eastAsia="Arial"/>
        </w:rPr>
      </w:pPr>
    </w:p>
    <w:p w14:paraId="0252852B" w14:textId="77777777" w:rsidR="00BB1760" w:rsidRDefault="00BB1760" w:rsidP="00BB1760">
      <w:pPr>
        <w:rPr>
          <w:rFonts w:eastAsia="Arial"/>
        </w:rPr>
      </w:pPr>
    </w:p>
    <w:p w14:paraId="32CB8622" w14:textId="77777777" w:rsidR="00BB1760" w:rsidRDefault="00BB1760" w:rsidP="00BB1760">
      <w:pPr>
        <w:rPr>
          <w:rFonts w:eastAsia="Arial"/>
        </w:rPr>
      </w:pPr>
    </w:p>
    <w:p w14:paraId="44E59315" w14:textId="77777777" w:rsidR="00BB1760" w:rsidRDefault="00BB1760" w:rsidP="00BB1760">
      <w:pPr>
        <w:rPr>
          <w:rFonts w:eastAsia="Arial"/>
        </w:rPr>
      </w:pPr>
    </w:p>
    <w:p w14:paraId="3648571C" w14:textId="77777777" w:rsidR="00BB1760" w:rsidRDefault="00BB1760" w:rsidP="00BB1760">
      <w:pPr>
        <w:rPr>
          <w:rFonts w:eastAsia="Arial"/>
        </w:rPr>
      </w:pPr>
    </w:p>
    <w:p w14:paraId="104295C8" w14:textId="77777777" w:rsidR="00BB1760" w:rsidRPr="00BB1760" w:rsidRDefault="00BB1760" w:rsidP="00BB1760">
      <w:pPr>
        <w:rPr>
          <w:rFonts w:eastAsia="Arial"/>
        </w:rPr>
      </w:pPr>
    </w:p>
    <w:p w14:paraId="000530A9" w14:textId="77777777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45DDD541" w14:textId="0E74F5F4" w:rsidR="000C2ED3" w:rsidRPr="00FD5873" w:rsidRDefault="00D57040" w:rsidP="005B73A9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trike/>
          <w:szCs w:val="28"/>
        </w:rPr>
      </w:pPr>
      <w:r>
        <w:rPr>
          <w:rFonts w:cs="Arial"/>
          <w:szCs w:val="28"/>
        </w:rPr>
        <w:lastRenderedPageBreak/>
        <w:t>LINKS PARA ACESSO E EVIDÊNCIAS</w:t>
      </w:r>
    </w:p>
    <w:p w14:paraId="7EEEFEDD" w14:textId="70A8F0B4" w:rsidR="002C4150" w:rsidRPr="0017235D" w:rsidRDefault="002C4150" w:rsidP="002C4150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arquivos de documentação, do software e das evidências podem ser acessados pelo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através do link abaixo. Há evidências tanto em vídeo quanto em imagem do software sendo utilizado, abaixo há uma evidência visual do software após ser executado.</w:t>
      </w:r>
    </w:p>
    <w:p w14:paraId="64B9EA46" w14:textId="70894638" w:rsidR="00D10D5E" w:rsidRDefault="00B940B0" w:rsidP="000B1680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6C1E3204">
          <v:shape id="_x0000_i1027" type="#_x0000_t75" style="width:436.5pt;height:354.75pt">
            <v:imagedata r:id="rId9" o:title="Evidencia1"/>
          </v:shape>
        </w:pict>
      </w:r>
    </w:p>
    <w:p w14:paraId="572F7C7A" w14:textId="3D5FAF8F" w:rsidR="000B1680" w:rsidRDefault="000B1680" w:rsidP="000B1680">
      <w:pPr>
        <w:spacing w:before="120" w:after="100" w:afterAutospacing="1" w:line="36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5 – Evidência</w:t>
      </w:r>
    </w:p>
    <w:p w14:paraId="535C34E5" w14:textId="6241AD16" w:rsidR="000B1680" w:rsidRDefault="000B1680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 para acesso no GitHub:</w:t>
      </w:r>
      <w:r w:rsidR="00DC3487">
        <w:rPr>
          <w:rFonts w:ascii="Arial" w:eastAsia="Arial" w:hAnsi="Arial" w:cs="Arial"/>
          <w:sz w:val="24"/>
          <w:szCs w:val="24"/>
        </w:rPr>
        <w:t xml:space="preserve"> </w:t>
      </w:r>
    </w:p>
    <w:p w14:paraId="0736499C" w14:textId="01B89F8E" w:rsidR="00DC3487" w:rsidRDefault="00DC3487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DC3487">
        <w:rPr>
          <w:rFonts w:ascii="Arial" w:eastAsia="Arial" w:hAnsi="Arial" w:cs="Arial"/>
          <w:sz w:val="24"/>
          <w:szCs w:val="24"/>
        </w:rPr>
        <w:t>https://github.com/andrecardoso19/projetos_ciencia_da_computacao/tree/main/Projeto%20em%20Sistemas%20Inteligentes</w:t>
      </w:r>
    </w:p>
    <w:p w14:paraId="7D058AF6" w14:textId="77777777" w:rsidR="00B705CE" w:rsidRDefault="00B705CE" w:rsidP="00E44873">
      <w:pPr>
        <w:spacing w:line="360" w:lineRule="auto"/>
        <w:rPr>
          <w:rFonts w:ascii="Arial" w:hAnsi="Arial" w:cs="Arial"/>
          <w:sz w:val="24"/>
          <w:szCs w:val="24"/>
        </w:rPr>
      </w:pPr>
      <w:bookmarkStart w:id="8" w:name="_Toc446186240"/>
    </w:p>
    <w:p w14:paraId="554667C7" w14:textId="77777777"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9" w:name="_Toc36715568"/>
      <w:bookmarkEnd w:id="8"/>
      <w:r>
        <w:rPr>
          <w:rFonts w:cs="Arial"/>
          <w:szCs w:val="28"/>
        </w:rPr>
        <w:lastRenderedPageBreak/>
        <w:t>CONCLUSÃO</w:t>
      </w:r>
      <w:bookmarkEnd w:id="9"/>
    </w:p>
    <w:p w14:paraId="09082CA4" w14:textId="63628814" w:rsidR="00155AB1" w:rsidRDefault="00155AB1" w:rsidP="00155AB1"/>
    <w:p w14:paraId="410E68E0" w14:textId="4CE3D5B2" w:rsidR="00517163" w:rsidRDefault="00230758" w:rsidP="00FD5873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30758">
        <w:rPr>
          <w:rFonts w:ascii="Arial" w:hAnsi="Arial" w:cs="Arial"/>
          <w:sz w:val="24"/>
          <w:szCs w:val="24"/>
        </w:rPr>
        <w:t>O pre</w:t>
      </w:r>
      <w:r>
        <w:rPr>
          <w:rFonts w:ascii="Arial" w:hAnsi="Arial" w:cs="Arial"/>
          <w:sz w:val="24"/>
          <w:szCs w:val="24"/>
        </w:rPr>
        <w:t xml:space="preserve">sente trabalho apresenta o desenvolvimento do sistema de logística de entrega, utilizando o algoritmo de busca </w:t>
      </w:r>
      <w:r w:rsidR="009D5AA0">
        <w:rPr>
          <w:rFonts w:ascii="Arial" w:hAnsi="Arial" w:cs="Arial"/>
          <w:sz w:val="24"/>
          <w:szCs w:val="24"/>
        </w:rPr>
        <w:t xml:space="preserve">heurística </w:t>
      </w:r>
      <w:r>
        <w:rPr>
          <w:rFonts w:ascii="Arial" w:hAnsi="Arial" w:cs="Arial"/>
          <w:sz w:val="24"/>
          <w:szCs w:val="24"/>
        </w:rPr>
        <w:t>A Estrela</w:t>
      </w:r>
      <w:r w:rsidR="003B33E4">
        <w:rPr>
          <w:rFonts w:ascii="Arial" w:hAnsi="Arial" w:cs="Arial"/>
          <w:sz w:val="24"/>
          <w:szCs w:val="24"/>
        </w:rPr>
        <w:t xml:space="preserve">. </w:t>
      </w:r>
      <w:r w:rsidR="00FD5873">
        <w:rPr>
          <w:rFonts w:ascii="Arial" w:hAnsi="Arial" w:cs="Arial"/>
          <w:sz w:val="24"/>
          <w:szCs w:val="24"/>
        </w:rPr>
        <w:t>D</w:t>
      </w:r>
      <w:r w:rsidR="00517163">
        <w:rPr>
          <w:rFonts w:ascii="Arial" w:hAnsi="Arial" w:cs="Arial"/>
          <w:sz w:val="24"/>
          <w:szCs w:val="24"/>
        </w:rPr>
        <w:t xml:space="preserve">esenvolvido na linguagem Python, </w:t>
      </w:r>
      <w:r w:rsidR="00352F5B">
        <w:rPr>
          <w:rFonts w:ascii="Arial" w:hAnsi="Arial" w:cs="Arial"/>
          <w:sz w:val="24"/>
          <w:szCs w:val="24"/>
        </w:rPr>
        <w:t xml:space="preserve">o algoritmo é vantajoso </w:t>
      </w:r>
      <w:r w:rsidR="003B33E4">
        <w:rPr>
          <w:rFonts w:ascii="Arial" w:hAnsi="Arial" w:cs="Arial"/>
          <w:sz w:val="24"/>
          <w:szCs w:val="24"/>
        </w:rPr>
        <w:t xml:space="preserve">pois utiliza-se de heurística, ou seja, conhecimentos sobre o problema para propor a melhor solução, diferente dos algoritmos de busca cega. </w:t>
      </w:r>
    </w:p>
    <w:p w14:paraId="7846537F" w14:textId="57472DCC" w:rsidR="00517163" w:rsidRPr="00230758" w:rsidRDefault="00517163" w:rsidP="00230758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cumpre o objetivo, uma vez que a ideia é aumentar a agilidade da entrega de produtos, considerando o crescimento do mercado online e a necessidade de entregas cada vez mais rápidas. </w:t>
      </w:r>
      <w:r w:rsidR="007F53EC">
        <w:rPr>
          <w:rFonts w:ascii="Arial" w:hAnsi="Arial" w:cs="Arial"/>
          <w:sz w:val="24"/>
          <w:szCs w:val="24"/>
        </w:rPr>
        <w:t xml:space="preserve">Foi utilizado como base a cidade de Osasco, e inserido bairros e informações sobre a distâncias entre os pontos, para que fosse calculado o menor caminho a partir da sede até o ponto desejado. Comparando o algoritmo A Estrela com o de Busca Gulosa, que também é </w:t>
      </w:r>
      <w:r w:rsidR="002C44BC">
        <w:rPr>
          <w:rFonts w:ascii="Arial" w:hAnsi="Arial" w:cs="Arial"/>
          <w:sz w:val="24"/>
          <w:szCs w:val="24"/>
        </w:rPr>
        <w:t>um algoritmo de busca pela melhor escolha</w:t>
      </w:r>
      <w:r w:rsidR="007F53EC">
        <w:rPr>
          <w:rFonts w:ascii="Arial" w:hAnsi="Arial" w:cs="Arial"/>
          <w:sz w:val="24"/>
          <w:szCs w:val="24"/>
        </w:rPr>
        <w:t xml:space="preserve">, notamos que o utilizado possui a vantagem de </w:t>
      </w:r>
      <w:r w:rsidR="002C44BC">
        <w:rPr>
          <w:rFonts w:ascii="Arial" w:hAnsi="Arial" w:cs="Arial"/>
          <w:sz w:val="24"/>
          <w:szCs w:val="24"/>
        </w:rPr>
        <w:t xml:space="preserve">considerar o custo do deslocamento e a função heurística para decidir o nó a ser expandido, ou seja, o bairro mais próximo do objetivo, e consequentemente o caminho mais vantajoso a ser seguido. </w:t>
      </w:r>
    </w:p>
    <w:p w14:paraId="19A53FE9" w14:textId="77777777" w:rsidR="00155AB1" w:rsidRDefault="00155AB1" w:rsidP="00155AB1"/>
    <w:p w14:paraId="54CF526E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9A3980" w14:textId="6F87894F" w:rsidR="008F4116" w:rsidRDefault="008F411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39CBE54" w14:textId="77777777"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0" w:name="_Toc36715569"/>
      <w:r>
        <w:rPr>
          <w:rFonts w:cs="Arial"/>
          <w:szCs w:val="28"/>
        </w:rPr>
        <w:lastRenderedPageBreak/>
        <w:t>REFERÊNCIAS</w:t>
      </w:r>
      <w:bookmarkEnd w:id="10"/>
    </w:p>
    <w:p w14:paraId="00C0B1F9" w14:textId="375F55E5" w:rsidR="00B705CE" w:rsidRDefault="004A4291" w:rsidP="00B705C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A4291">
        <w:rPr>
          <w:rFonts w:ascii="Arial" w:eastAsia="Arial" w:hAnsi="Arial" w:cs="Arial"/>
          <w:sz w:val="24"/>
          <w:szCs w:val="24"/>
        </w:rPr>
        <w:t xml:space="preserve">A* </w:t>
      </w:r>
      <w:proofErr w:type="spellStart"/>
      <w:r w:rsidRPr="004A4291">
        <w:rPr>
          <w:rFonts w:ascii="Arial" w:eastAsia="Arial" w:hAnsi="Arial" w:cs="Arial"/>
          <w:sz w:val="24"/>
          <w:szCs w:val="24"/>
        </w:rPr>
        <w:t>Algorithm</w:t>
      </w:r>
      <w:proofErr w:type="spellEnd"/>
      <w:r w:rsidRPr="004A42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A4291">
        <w:rPr>
          <w:rFonts w:ascii="Arial" w:eastAsia="Arial" w:hAnsi="Arial" w:cs="Arial"/>
          <w:sz w:val="24"/>
          <w:szCs w:val="24"/>
        </w:rPr>
        <w:t>Concepts</w:t>
      </w:r>
      <w:proofErr w:type="spellEnd"/>
      <w:r w:rsidRPr="004A42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A4291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4A42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A4291">
        <w:rPr>
          <w:rFonts w:ascii="Arial" w:eastAsia="Arial" w:hAnsi="Arial" w:cs="Arial"/>
          <w:sz w:val="24"/>
          <w:szCs w:val="24"/>
        </w:rPr>
        <w:t>Implementation</w:t>
      </w:r>
      <w:proofErr w:type="spellEnd"/>
      <w:r w:rsidR="00B705CE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SIMPLILEARN</w:t>
      </w:r>
      <w:r w:rsidR="00B705CE">
        <w:rPr>
          <w:rFonts w:ascii="Arial" w:eastAsia="Arial" w:hAnsi="Arial" w:cs="Arial"/>
          <w:sz w:val="24"/>
          <w:szCs w:val="24"/>
        </w:rPr>
        <w:t>, 202</w:t>
      </w:r>
      <w:r>
        <w:rPr>
          <w:rFonts w:ascii="Arial" w:eastAsia="Arial" w:hAnsi="Arial" w:cs="Arial"/>
          <w:sz w:val="24"/>
          <w:szCs w:val="24"/>
        </w:rPr>
        <w:t>1</w:t>
      </w:r>
      <w:r w:rsidR="00B705CE">
        <w:rPr>
          <w:rFonts w:ascii="Arial" w:eastAsia="Arial" w:hAnsi="Arial" w:cs="Arial"/>
          <w:sz w:val="24"/>
          <w:szCs w:val="24"/>
        </w:rPr>
        <w:t>. Disponível em: &lt;</w:t>
      </w:r>
      <w:r w:rsidRPr="004A4291">
        <w:t xml:space="preserve"> </w:t>
      </w:r>
      <w:r w:rsidRPr="004A4291">
        <w:rPr>
          <w:rFonts w:ascii="Arial" w:eastAsia="Arial" w:hAnsi="Arial" w:cs="Arial"/>
          <w:sz w:val="24"/>
          <w:szCs w:val="24"/>
        </w:rPr>
        <w:t xml:space="preserve">https://www.simplilearn.com/tutorials/artificial-intelligence-tutorial/a-star-algorithm </w:t>
      </w:r>
      <w:r>
        <w:rPr>
          <w:rFonts w:ascii="Arial" w:eastAsia="Arial" w:hAnsi="Arial" w:cs="Arial"/>
          <w:sz w:val="24"/>
          <w:szCs w:val="24"/>
        </w:rPr>
        <w:t>&gt;. Acesso em: 18</w:t>
      </w:r>
      <w:r w:rsidR="00B705CE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novembro</w:t>
      </w:r>
      <w:r w:rsidR="00B705CE">
        <w:rPr>
          <w:rFonts w:ascii="Arial" w:eastAsia="Arial" w:hAnsi="Arial" w:cs="Arial"/>
          <w:sz w:val="24"/>
          <w:szCs w:val="24"/>
        </w:rPr>
        <w:t xml:space="preserve"> de 2021.</w:t>
      </w:r>
    </w:p>
    <w:p w14:paraId="138B7D60" w14:textId="3046C012" w:rsidR="00DB0832" w:rsidRDefault="004A4291" w:rsidP="0017235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FIGUEIREDO, João Neiva de; GONZAGA, Clóvis C.</w:t>
      </w:r>
      <w:r w:rsidRPr="004A4291">
        <w:t xml:space="preserve"> </w:t>
      </w:r>
      <w:r w:rsidRPr="004A4291">
        <w:rPr>
          <w:rFonts w:ascii="Arial" w:eastAsia="Arial" w:hAnsi="Arial" w:cs="Arial"/>
          <w:sz w:val="24"/>
          <w:szCs w:val="24"/>
        </w:rPr>
        <w:t xml:space="preserve">Aplicação de métodos de busca em grafos com nós parcialmente ordenados à locação de torres de </w:t>
      </w:r>
      <w:proofErr w:type="spellStart"/>
      <w:r w:rsidRPr="004A4291">
        <w:rPr>
          <w:rFonts w:ascii="Arial" w:eastAsia="Arial" w:hAnsi="Arial" w:cs="Arial"/>
          <w:sz w:val="24"/>
          <w:szCs w:val="24"/>
        </w:rPr>
        <w:t>tranmissão</w:t>
      </w:r>
      <w:proofErr w:type="spellEnd"/>
      <w:r w:rsidR="00B705CE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SCIELO</w:t>
      </w:r>
      <w:r>
        <w:rPr>
          <w:rFonts w:ascii="Arial" w:eastAsia="Arial" w:hAnsi="Arial" w:cs="Arial"/>
          <w:sz w:val="24"/>
          <w:szCs w:val="24"/>
        </w:rPr>
        <w:t>, 20</w:t>
      </w:r>
      <w:r w:rsidR="00B705CE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3</w:t>
      </w:r>
      <w:r w:rsidR="00B705CE">
        <w:rPr>
          <w:rFonts w:ascii="Arial" w:eastAsia="Arial" w:hAnsi="Arial" w:cs="Arial"/>
          <w:sz w:val="24"/>
          <w:szCs w:val="24"/>
        </w:rPr>
        <w:t>. Disponível em: &lt;</w:t>
      </w:r>
      <w:r w:rsidRPr="004A4291">
        <w:rPr>
          <w:rFonts w:ascii="Arial" w:eastAsia="Arial" w:hAnsi="Arial" w:cs="Arial"/>
          <w:sz w:val="24"/>
          <w:szCs w:val="24"/>
        </w:rPr>
        <w:t>https://www.scielo.br/j/pope/a/RXRmqqbzxdQY4RQ9f5drYZg/?lang=pt</w:t>
      </w:r>
      <w:r w:rsidR="00B705CE" w:rsidRPr="00B705CE">
        <w:rPr>
          <w:rFonts w:ascii="Arial" w:eastAsia="Arial" w:hAnsi="Arial" w:cs="Arial"/>
          <w:sz w:val="24"/>
          <w:szCs w:val="24"/>
        </w:rPr>
        <w:t>/</w:t>
      </w:r>
      <w:r w:rsidR="00B705CE">
        <w:rPr>
          <w:rFonts w:ascii="Arial" w:eastAsia="Arial" w:hAnsi="Arial" w:cs="Arial"/>
          <w:sz w:val="24"/>
          <w:szCs w:val="24"/>
        </w:rPr>
        <w:t xml:space="preserve">&gt;. Acesso em: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de novembro de 2021</w:t>
      </w:r>
      <w:r w:rsidR="00B705CE">
        <w:rPr>
          <w:rFonts w:ascii="Arial" w:eastAsia="Arial" w:hAnsi="Arial" w:cs="Arial"/>
          <w:sz w:val="24"/>
          <w:szCs w:val="24"/>
        </w:rPr>
        <w:t>.</w:t>
      </w:r>
      <w:bookmarkEnd w:id="6"/>
      <w:bookmarkEnd w:id="7"/>
    </w:p>
    <w:p w14:paraId="251679A6" w14:textId="215555A2" w:rsidR="00EC6A2B" w:rsidRPr="00DB0832" w:rsidRDefault="00EC6A2B" w:rsidP="00EC6A2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ARAUJO, Ricardo</w:t>
      </w:r>
      <w:r>
        <w:rPr>
          <w:rFonts w:ascii="Arial" w:eastAsia="Arial" w:hAnsi="Arial" w:cs="Arial"/>
          <w:sz w:val="24"/>
          <w:szCs w:val="24"/>
        </w:rPr>
        <w:t>.</w:t>
      </w:r>
      <w:r w:rsidRPr="004A4291">
        <w:t xml:space="preserve"> </w:t>
      </w:r>
      <w:r w:rsidRPr="00EC6A2B">
        <w:rPr>
          <w:rFonts w:ascii="Arial" w:eastAsia="Arial" w:hAnsi="Arial" w:cs="Arial"/>
          <w:sz w:val="24"/>
          <w:szCs w:val="24"/>
        </w:rPr>
        <w:t>Algoritmos de Busca para Inteligência Artificial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RICARDO ARAUJO</w:t>
      </w:r>
      <w:r>
        <w:rPr>
          <w:rFonts w:ascii="Arial" w:eastAsia="Arial" w:hAnsi="Arial" w:cs="Arial"/>
          <w:sz w:val="24"/>
          <w:szCs w:val="24"/>
        </w:rPr>
        <w:t>, 20</w:t>
      </w: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 Disponível em: &lt;</w:t>
      </w:r>
      <w:r w:rsidRPr="00EC6A2B">
        <w:t xml:space="preserve"> </w:t>
      </w:r>
      <w:r w:rsidRPr="00EC6A2B">
        <w:rPr>
          <w:rFonts w:ascii="Arial" w:eastAsia="Arial" w:hAnsi="Arial" w:cs="Arial"/>
          <w:sz w:val="24"/>
          <w:szCs w:val="24"/>
        </w:rPr>
        <w:t>https://ricardomatsumura.medium.com/algoritmos-de-busca-para-intelig%C3%AAncia-artificial-7cb81172396c</w:t>
      </w:r>
      <w:bookmarkStart w:id="11" w:name="_GoBack"/>
      <w:bookmarkEnd w:id="11"/>
      <w:r>
        <w:rPr>
          <w:rFonts w:ascii="Arial" w:eastAsia="Arial" w:hAnsi="Arial" w:cs="Arial"/>
          <w:sz w:val="24"/>
          <w:szCs w:val="24"/>
        </w:rPr>
        <w:t>&gt;. Acesso em: 15 de novembro de 2021.</w:t>
      </w:r>
    </w:p>
    <w:p w14:paraId="16F3E149" w14:textId="77777777" w:rsidR="00EC6A2B" w:rsidRPr="00DB0832" w:rsidRDefault="00EC6A2B" w:rsidP="0017235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EC6A2B" w:rsidRPr="00DB0832" w:rsidSect="001365F3">
      <w:footerReference w:type="default" r:id="rId12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44445" w14:textId="77777777" w:rsidR="000D566D" w:rsidRDefault="000D566D">
      <w:r>
        <w:separator/>
      </w:r>
    </w:p>
  </w:endnote>
  <w:endnote w:type="continuationSeparator" w:id="0">
    <w:p w14:paraId="02D8AE5D" w14:textId="77777777" w:rsidR="000D566D" w:rsidRDefault="000D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0ACE92" w14:textId="77777777"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EC6A2B">
          <w:rPr>
            <w:rFonts w:ascii="Arial" w:hAnsi="Arial" w:cs="Arial"/>
            <w:noProof/>
          </w:rPr>
          <w:t>12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AA362E0" w14:textId="77777777"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60C01" w14:textId="77777777" w:rsidR="000D566D" w:rsidRDefault="000D566D">
      <w:r>
        <w:separator/>
      </w:r>
    </w:p>
  </w:footnote>
  <w:footnote w:type="continuationSeparator" w:id="0">
    <w:p w14:paraId="608C4E1B" w14:textId="77777777" w:rsidR="000D566D" w:rsidRDefault="000D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46912"/>
    <w:multiLevelType w:val="hybridMultilevel"/>
    <w:tmpl w:val="4A366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3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18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37"/>
  </w:num>
  <w:num w:numId="9">
    <w:abstractNumId w:val="23"/>
  </w:num>
  <w:num w:numId="10">
    <w:abstractNumId w:val="37"/>
  </w:num>
  <w:num w:numId="11">
    <w:abstractNumId w:val="34"/>
  </w:num>
  <w:num w:numId="12">
    <w:abstractNumId w:val="26"/>
  </w:num>
  <w:num w:numId="13">
    <w:abstractNumId w:val="33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0"/>
  </w:num>
  <w:num w:numId="23">
    <w:abstractNumId w:val="37"/>
  </w:num>
  <w:num w:numId="24">
    <w:abstractNumId w:val="29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2"/>
  </w:num>
  <w:num w:numId="42">
    <w:abstractNumId w:val="28"/>
  </w:num>
  <w:num w:numId="43">
    <w:abstractNumId w:val="37"/>
  </w:num>
  <w:num w:numId="44">
    <w:abstractNumId w:val="37"/>
  </w:num>
  <w:num w:numId="45">
    <w:abstractNumId w:val="36"/>
  </w:num>
  <w:num w:numId="46">
    <w:abstractNumId w:val="24"/>
  </w:num>
  <w:num w:numId="4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8"/>
    <w:rsid w:val="00011867"/>
    <w:rsid w:val="0002246E"/>
    <w:rsid w:val="0002297A"/>
    <w:rsid w:val="00024BA4"/>
    <w:rsid w:val="00025354"/>
    <w:rsid w:val="00033CF2"/>
    <w:rsid w:val="000409C0"/>
    <w:rsid w:val="00043527"/>
    <w:rsid w:val="00043FDB"/>
    <w:rsid w:val="000622EC"/>
    <w:rsid w:val="000678F0"/>
    <w:rsid w:val="00072EF1"/>
    <w:rsid w:val="00087A7E"/>
    <w:rsid w:val="00087E0B"/>
    <w:rsid w:val="00091DD2"/>
    <w:rsid w:val="0009206A"/>
    <w:rsid w:val="000A27DD"/>
    <w:rsid w:val="000B1680"/>
    <w:rsid w:val="000B7D65"/>
    <w:rsid w:val="000C2ED3"/>
    <w:rsid w:val="000C340B"/>
    <w:rsid w:val="000D34C2"/>
    <w:rsid w:val="000D566D"/>
    <w:rsid w:val="000E76FB"/>
    <w:rsid w:val="000F4638"/>
    <w:rsid w:val="00112974"/>
    <w:rsid w:val="00113DAA"/>
    <w:rsid w:val="001145DA"/>
    <w:rsid w:val="00115900"/>
    <w:rsid w:val="0011662C"/>
    <w:rsid w:val="00116E33"/>
    <w:rsid w:val="00124732"/>
    <w:rsid w:val="00124A81"/>
    <w:rsid w:val="00125B83"/>
    <w:rsid w:val="001365F3"/>
    <w:rsid w:val="001464FE"/>
    <w:rsid w:val="00153BF5"/>
    <w:rsid w:val="00155AB1"/>
    <w:rsid w:val="00155E0D"/>
    <w:rsid w:val="00157992"/>
    <w:rsid w:val="001629E5"/>
    <w:rsid w:val="001630F7"/>
    <w:rsid w:val="0017235D"/>
    <w:rsid w:val="00174331"/>
    <w:rsid w:val="001753BA"/>
    <w:rsid w:val="00176AFC"/>
    <w:rsid w:val="00177771"/>
    <w:rsid w:val="00177933"/>
    <w:rsid w:val="0019373D"/>
    <w:rsid w:val="0019555C"/>
    <w:rsid w:val="001A21F8"/>
    <w:rsid w:val="001A5216"/>
    <w:rsid w:val="001B3C8C"/>
    <w:rsid w:val="001B3DD1"/>
    <w:rsid w:val="001B3F08"/>
    <w:rsid w:val="001B4EE6"/>
    <w:rsid w:val="001C2682"/>
    <w:rsid w:val="001C2D43"/>
    <w:rsid w:val="001C6E2A"/>
    <w:rsid w:val="001C6F87"/>
    <w:rsid w:val="001C72B3"/>
    <w:rsid w:val="001D1A07"/>
    <w:rsid w:val="001D35E6"/>
    <w:rsid w:val="001D6E4F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30758"/>
    <w:rsid w:val="002412FE"/>
    <w:rsid w:val="0024137C"/>
    <w:rsid w:val="002475F4"/>
    <w:rsid w:val="00247EC9"/>
    <w:rsid w:val="002628CA"/>
    <w:rsid w:val="00271714"/>
    <w:rsid w:val="00275C52"/>
    <w:rsid w:val="00282E5E"/>
    <w:rsid w:val="00282FE8"/>
    <w:rsid w:val="00284AB7"/>
    <w:rsid w:val="002859B7"/>
    <w:rsid w:val="00291183"/>
    <w:rsid w:val="00294C63"/>
    <w:rsid w:val="00296668"/>
    <w:rsid w:val="002A4678"/>
    <w:rsid w:val="002B6BF0"/>
    <w:rsid w:val="002C20D4"/>
    <w:rsid w:val="002C4150"/>
    <w:rsid w:val="002C44BC"/>
    <w:rsid w:val="002D395B"/>
    <w:rsid w:val="002D7608"/>
    <w:rsid w:val="002F0179"/>
    <w:rsid w:val="00320113"/>
    <w:rsid w:val="00324596"/>
    <w:rsid w:val="00343988"/>
    <w:rsid w:val="00352F5B"/>
    <w:rsid w:val="00360038"/>
    <w:rsid w:val="00360263"/>
    <w:rsid w:val="00367582"/>
    <w:rsid w:val="00367FB3"/>
    <w:rsid w:val="003850D4"/>
    <w:rsid w:val="003917F1"/>
    <w:rsid w:val="003A388D"/>
    <w:rsid w:val="003A5869"/>
    <w:rsid w:val="003A6089"/>
    <w:rsid w:val="003B3168"/>
    <w:rsid w:val="003B33E4"/>
    <w:rsid w:val="003B3450"/>
    <w:rsid w:val="003B5F39"/>
    <w:rsid w:val="003B76B4"/>
    <w:rsid w:val="003C0504"/>
    <w:rsid w:val="003C186B"/>
    <w:rsid w:val="003C3EEB"/>
    <w:rsid w:val="003E0262"/>
    <w:rsid w:val="003F2D2C"/>
    <w:rsid w:val="003F3655"/>
    <w:rsid w:val="003F5548"/>
    <w:rsid w:val="0040040F"/>
    <w:rsid w:val="0040168A"/>
    <w:rsid w:val="00403D56"/>
    <w:rsid w:val="00405203"/>
    <w:rsid w:val="00405B3E"/>
    <w:rsid w:val="0041183D"/>
    <w:rsid w:val="00415DB7"/>
    <w:rsid w:val="00432BF3"/>
    <w:rsid w:val="0045215C"/>
    <w:rsid w:val="00454B8D"/>
    <w:rsid w:val="00455322"/>
    <w:rsid w:val="00456F2E"/>
    <w:rsid w:val="00463B23"/>
    <w:rsid w:val="0048210C"/>
    <w:rsid w:val="004857F3"/>
    <w:rsid w:val="00496B02"/>
    <w:rsid w:val="004A4291"/>
    <w:rsid w:val="004A655C"/>
    <w:rsid w:val="004C494B"/>
    <w:rsid w:val="004C60A6"/>
    <w:rsid w:val="004D06FD"/>
    <w:rsid w:val="004D09A8"/>
    <w:rsid w:val="004E70F4"/>
    <w:rsid w:val="004F7F65"/>
    <w:rsid w:val="00502EF6"/>
    <w:rsid w:val="005113EE"/>
    <w:rsid w:val="00514D98"/>
    <w:rsid w:val="00517163"/>
    <w:rsid w:val="00520408"/>
    <w:rsid w:val="0052497A"/>
    <w:rsid w:val="00535216"/>
    <w:rsid w:val="005376B5"/>
    <w:rsid w:val="00543926"/>
    <w:rsid w:val="005540B0"/>
    <w:rsid w:val="005568EC"/>
    <w:rsid w:val="005576CB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C2B1F"/>
    <w:rsid w:val="005C4829"/>
    <w:rsid w:val="005D1841"/>
    <w:rsid w:val="005D5FFE"/>
    <w:rsid w:val="005D670E"/>
    <w:rsid w:val="005D6DFA"/>
    <w:rsid w:val="005E6461"/>
    <w:rsid w:val="005E6546"/>
    <w:rsid w:val="005F0AC1"/>
    <w:rsid w:val="0060045B"/>
    <w:rsid w:val="00611A68"/>
    <w:rsid w:val="0061218A"/>
    <w:rsid w:val="006355B0"/>
    <w:rsid w:val="00642A21"/>
    <w:rsid w:val="00642EA9"/>
    <w:rsid w:val="00646914"/>
    <w:rsid w:val="00650A7B"/>
    <w:rsid w:val="00650AA8"/>
    <w:rsid w:val="006544BE"/>
    <w:rsid w:val="006549FB"/>
    <w:rsid w:val="00656E6B"/>
    <w:rsid w:val="00657F58"/>
    <w:rsid w:val="00666D49"/>
    <w:rsid w:val="00673AD1"/>
    <w:rsid w:val="006750F2"/>
    <w:rsid w:val="00681921"/>
    <w:rsid w:val="0068703F"/>
    <w:rsid w:val="00687114"/>
    <w:rsid w:val="00687DC3"/>
    <w:rsid w:val="006906C3"/>
    <w:rsid w:val="00694864"/>
    <w:rsid w:val="006954C1"/>
    <w:rsid w:val="00696143"/>
    <w:rsid w:val="006A55A9"/>
    <w:rsid w:val="006A56D5"/>
    <w:rsid w:val="006B177C"/>
    <w:rsid w:val="006D3A08"/>
    <w:rsid w:val="006D7AF8"/>
    <w:rsid w:val="006E2098"/>
    <w:rsid w:val="006F0B1D"/>
    <w:rsid w:val="006F534A"/>
    <w:rsid w:val="00700B07"/>
    <w:rsid w:val="0070534C"/>
    <w:rsid w:val="00717428"/>
    <w:rsid w:val="0072704F"/>
    <w:rsid w:val="007549D1"/>
    <w:rsid w:val="00757FAC"/>
    <w:rsid w:val="00776748"/>
    <w:rsid w:val="0078015C"/>
    <w:rsid w:val="00781364"/>
    <w:rsid w:val="00781A49"/>
    <w:rsid w:val="00783BA9"/>
    <w:rsid w:val="007860AF"/>
    <w:rsid w:val="00787587"/>
    <w:rsid w:val="007A2450"/>
    <w:rsid w:val="007B06F6"/>
    <w:rsid w:val="007B24EA"/>
    <w:rsid w:val="007B37CA"/>
    <w:rsid w:val="007C15E5"/>
    <w:rsid w:val="007C2935"/>
    <w:rsid w:val="007C47C3"/>
    <w:rsid w:val="007C5CE6"/>
    <w:rsid w:val="007D751C"/>
    <w:rsid w:val="007E1482"/>
    <w:rsid w:val="007F53EC"/>
    <w:rsid w:val="007F5629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76ACB"/>
    <w:rsid w:val="00880A2D"/>
    <w:rsid w:val="00882447"/>
    <w:rsid w:val="0089148D"/>
    <w:rsid w:val="00896B76"/>
    <w:rsid w:val="0089756A"/>
    <w:rsid w:val="008B2CD4"/>
    <w:rsid w:val="008B354A"/>
    <w:rsid w:val="008B758C"/>
    <w:rsid w:val="008C64BF"/>
    <w:rsid w:val="008D7B0B"/>
    <w:rsid w:val="008E50FB"/>
    <w:rsid w:val="008F4116"/>
    <w:rsid w:val="00904407"/>
    <w:rsid w:val="00921B1F"/>
    <w:rsid w:val="00922BBB"/>
    <w:rsid w:val="0092455A"/>
    <w:rsid w:val="00925857"/>
    <w:rsid w:val="00927B01"/>
    <w:rsid w:val="00931A6F"/>
    <w:rsid w:val="0094525D"/>
    <w:rsid w:val="00945B99"/>
    <w:rsid w:val="00957A6C"/>
    <w:rsid w:val="00962394"/>
    <w:rsid w:val="0096272E"/>
    <w:rsid w:val="00963E44"/>
    <w:rsid w:val="00987257"/>
    <w:rsid w:val="009A0E2E"/>
    <w:rsid w:val="009A46A9"/>
    <w:rsid w:val="009C45E3"/>
    <w:rsid w:val="009C4E12"/>
    <w:rsid w:val="009C699F"/>
    <w:rsid w:val="009C78A4"/>
    <w:rsid w:val="009D1C62"/>
    <w:rsid w:val="009D3485"/>
    <w:rsid w:val="009D5AA0"/>
    <w:rsid w:val="009E21F7"/>
    <w:rsid w:val="009E6C19"/>
    <w:rsid w:val="009F008F"/>
    <w:rsid w:val="009F22C7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A7D4E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0778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53BCE"/>
    <w:rsid w:val="00B63D2A"/>
    <w:rsid w:val="00B705CE"/>
    <w:rsid w:val="00B71358"/>
    <w:rsid w:val="00B71640"/>
    <w:rsid w:val="00B8057E"/>
    <w:rsid w:val="00B80F84"/>
    <w:rsid w:val="00B83076"/>
    <w:rsid w:val="00B8350E"/>
    <w:rsid w:val="00B84364"/>
    <w:rsid w:val="00B8730E"/>
    <w:rsid w:val="00B91A68"/>
    <w:rsid w:val="00B940B0"/>
    <w:rsid w:val="00BA50CE"/>
    <w:rsid w:val="00BA7675"/>
    <w:rsid w:val="00BB1760"/>
    <w:rsid w:val="00BB5678"/>
    <w:rsid w:val="00BB5CBD"/>
    <w:rsid w:val="00BC083D"/>
    <w:rsid w:val="00BC11AF"/>
    <w:rsid w:val="00BC1443"/>
    <w:rsid w:val="00BC766B"/>
    <w:rsid w:val="00BD5C8A"/>
    <w:rsid w:val="00BE05AD"/>
    <w:rsid w:val="00BE27FA"/>
    <w:rsid w:val="00BE2AB5"/>
    <w:rsid w:val="00BE5C55"/>
    <w:rsid w:val="00C012DC"/>
    <w:rsid w:val="00C03258"/>
    <w:rsid w:val="00C20065"/>
    <w:rsid w:val="00C20BC6"/>
    <w:rsid w:val="00C248C9"/>
    <w:rsid w:val="00C308FA"/>
    <w:rsid w:val="00C406AE"/>
    <w:rsid w:val="00C42AA0"/>
    <w:rsid w:val="00C42BF5"/>
    <w:rsid w:val="00C42D7F"/>
    <w:rsid w:val="00C44F85"/>
    <w:rsid w:val="00C4505D"/>
    <w:rsid w:val="00C50E51"/>
    <w:rsid w:val="00C518B3"/>
    <w:rsid w:val="00C554EF"/>
    <w:rsid w:val="00C62590"/>
    <w:rsid w:val="00C722C7"/>
    <w:rsid w:val="00C733B3"/>
    <w:rsid w:val="00C77368"/>
    <w:rsid w:val="00C810CE"/>
    <w:rsid w:val="00C9340C"/>
    <w:rsid w:val="00C934EB"/>
    <w:rsid w:val="00CA76C3"/>
    <w:rsid w:val="00CB0959"/>
    <w:rsid w:val="00CB3C12"/>
    <w:rsid w:val="00CC137D"/>
    <w:rsid w:val="00CC3476"/>
    <w:rsid w:val="00CC3C1B"/>
    <w:rsid w:val="00CC7DEC"/>
    <w:rsid w:val="00CD14D4"/>
    <w:rsid w:val="00CD7A5E"/>
    <w:rsid w:val="00CE0417"/>
    <w:rsid w:val="00CE6B57"/>
    <w:rsid w:val="00CF50BE"/>
    <w:rsid w:val="00D00381"/>
    <w:rsid w:val="00D00D71"/>
    <w:rsid w:val="00D0219F"/>
    <w:rsid w:val="00D028FF"/>
    <w:rsid w:val="00D030CA"/>
    <w:rsid w:val="00D056F8"/>
    <w:rsid w:val="00D069E6"/>
    <w:rsid w:val="00D105C7"/>
    <w:rsid w:val="00D10D5E"/>
    <w:rsid w:val="00D14E62"/>
    <w:rsid w:val="00D25757"/>
    <w:rsid w:val="00D26ABD"/>
    <w:rsid w:val="00D26E7E"/>
    <w:rsid w:val="00D333EA"/>
    <w:rsid w:val="00D4020C"/>
    <w:rsid w:val="00D50EDC"/>
    <w:rsid w:val="00D54157"/>
    <w:rsid w:val="00D57040"/>
    <w:rsid w:val="00D574CE"/>
    <w:rsid w:val="00D645C0"/>
    <w:rsid w:val="00D658CD"/>
    <w:rsid w:val="00D664DD"/>
    <w:rsid w:val="00D667CF"/>
    <w:rsid w:val="00D80962"/>
    <w:rsid w:val="00D844ED"/>
    <w:rsid w:val="00D8719C"/>
    <w:rsid w:val="00D92705"/>
    <w:rsid w:val="00D9659D"/>
    <w:rsid w:val="00DA0601"/>
    <w:rsid w:val="00DA0E3B"/>
    <w:rsid w:val="00DB0832"/>
    <w:rsid w:val="00DB25C7"/>
    <w:rsid w:val="00DB320D"/>
    <w:rsid w:val="00DC3487"/>
    <w:rsid w:val="00DD2C2B"/>
    <w:rsid w:val="00DE36EC"/>
    <w:rsid w:val="00DF6C74"/>
    <w:rsid w:val="00E06824"/>
    <w:rsid w:val="00E101D3"/>
    <w:rsid w:val="00E10A60"/>
    <w:rsid w:val="00E141AD"/>
    <w:rsid w:val="00E21B7D"/>
    <w:rsid w:val="00E24055"/>
    <w:rsid w:val="00E252E6"/>
    <w:rsid w:val="00E370DB"/>
    <w:rsid w:val="00E44873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3F8E"/>
    <w:rsid w:val="00EB44B0"/>
    <w:rsid w:val="00EC1561"/>
    <w:rsid w:val="00EC539F"/>
    <w:rsid w:val="00EC6A2B"/>
    <w:rsid w:val="00ED0FBB"/>
    <w:rsid w:val="00ED2850"/>
    <w:rsid w:val="00ED6EED"/>
    <w:rsid w:val="00EE7002"/>
    <w:rsid w:val="00EF1D01"/>
    <w:rsid w:val="00EF5E3E"/>
    <w:rsid w:val="00EF6C30"/>
    <w:rsid w:val="00F04204"/>
    <w:rsid w:val="00F05E52"/>
    <w:rsid w:val="00F079B8"/>
    <w:rsid w:val="00F22A86"/>
    <w:rsid w:val="00F25228"/>
    <w:rsid w:val="00F252A9"/>
    <w:rsid w:val="00F459F7"/>
    <w:rsid w:val="00F55F4C"/>
    <w:rsid w:val="00F6460B"/>
    <w:rsid w:val="00F64C03"/>
    <w:rsid w:val="00F653A9"/>
    <w:rsid w:val="00F67A82"/>
    <w:rsid w:val="00F71C31"/>
    <w:rsid w:val="00F72D71"/>
    <w:rsid w:val="00F85300"/>
    <w:rsid w:val="00F9440B"/>
    <w:rsid w:val="00F945AF"/>
    <w:rsid w:val="00F95A6F"/>
    <w:rsid w:val="00FA1B46"/>
    <w:rsid w:val="00FA1E52"/>
    <w:rsid w:val="00FB19CE"/>
    <w:rsid w:val="00FB50C9"/>
    <w:rsid w:val="00FB5341"/>
    <w:rsid w:val="00FC42EC"/>
    <w:rsid w:val="00FC6061"/>
    <w:rsid w:val="00FC7BA3"/>
    <w:rsid w:val="00FD45A5"/>
    <w:rsid w:val="00FD587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390F9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4A39-15EC-4FA8-B9C2-F4458623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1549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9899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PICHAU</cp:lastModifiedBy>
  <cp:revision>16</cp:revision>
  <cp:lastPrinted>2016-03-16T20:15:00Z</cp:lastPrinted>
  <dcterms:created xsi:type="dcterms:W3CDTF">2021-11-22T00:43:00Z</dcterms:created>
  <dcterms:modified xsi:type="dcterms:W3CDTF">2021-11-24T19:53:00Z</dcterms:modified>
</cp:coreProperties>
</file>